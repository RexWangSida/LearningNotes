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 w:ascii="Times New Roman" w:hAnsi="Times New Roman" w:cs="Times New Roman"/>
          <w:b/>
          <w:bCs/>
          <w:sz w:val="48"/>
          <w:szCs w:val="4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48"/>
          <w:szCs w:val="48"/>
          <w:lang w:val="en-US" w:eastAsia="zh-CN"/>
        </w:rPr>
        <w:t>WANG, SIDA</w:t>
      </w:r>
    </w:p>
    <w:p>
      <w:pPr>
        <w:jc w:val="center"/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</w:pP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/>
          <w:sz w:val="20"/>
          <w:szCs w:val="20"/>
        </w:rPr>
        <w:t>1280</w:t>
      </w:r>
      <w:r>
        <w:rPr>
          <w:rFonts w:hint="default" w:ascii="Times New Roman" w:hAnsi="Times New Roman" w:eastAsia="Times New Roman" w:cs="Times New Roman"/>
          <w:sz w:val="20"/>
          <w:szCs w:val="20"/>
        </w:rPr>
        <w:t xml:space="preserve"> Main Street West, Hamilton, ON, L8S 4L8</w:t>
      </w:r>
    </w:p>
    <w:p>
      <w:pPr>
        <w:spacing w:line="0" w:lineRule="atLeast"/>
        <w:jc w:val="center"/>
        <w:rPr>
          <w:rFonts w:hint="default" w:ascii="Times New Roman" w:hAnsi="Times New Roman" w:eastAsia="Arial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 w:eastAsia="zh-CN"/>
        </w:rPr>
        <w:t>Wangs132</w:t>
      </w:r>
      <w:r>
        <w:rPr>
          <w:rFonts w:hint="default" w:ascii="Times New Roman" w:hAnsi="Times New Roman" w:eastAsia="Times New Roman" w:cs="Times New Roman"/>
          <w:sz w:val="20"/>
          <w:szCs w:val="20"/>
        </w:rPr>
        <w:t xml:space="preserve">@mcmaster.ca | </w:t>
      </w:r>
      <w:r>
        <w:rPr>
          <w:rFonts w:hint="default" w:ascii="Times New Roman" w:hAnsi="Times New Roman" w:eastAsia="SimSun" w:cs="Times New Roman"/>
          <w:sz w:val="20"/>
          <w:szCs w:val="20"/>
          <w:lang w:val="en-US" w:eastAsia="zh-CN"/>
        </w:rPr>
        <w:t>647-936-6700</w:t>
      </w:r>
      <w:r>
        <w:rPr>
          <w:rFonts w:hint="default" w:ascii="Times New Roman" w:hAnsi="Times New Roman" w:eastAsia="Times New Roman" w:cs="Times New Roman"/>
          <w:sz w:val="20"/>
          <w:szCs w:val="20"/>
        </w:rPr>
        <w:t xml:space="preserve"> |</w:t>
      </w:r>
      <w:r>
        <w:rPr>
          <w:rFonts w:hint="default" w:ascii="Times New Roman" w:hAnsi="Times New Roman" w:eastAsia="Arial" w:cs="Times New Roman"/>
          <w:sz w:val="20"/>
          <w:szCs w:val="20"/>
        </w:rPr>
        <w:t>www.linkedin.com/in/wangs132/</w:t>
      </w:r>
    </w:p>
    <w:p>
      <w:pPr>
        <w:spacing w:line="0" w:lineRule="atLeast"/>
        <w:jc w:val="center"/>
        <w:rPr>
          <w:rFonts w:hint="default" w:ascii="Times New Roman" w:hAnsi="Times New Roman" w:eastAsia="Arial" w:cs="Times New Roman"/>
          <w:sz w:val="20"/>
          <w:szCs w:val="20"/>
        </w:rPr>
      </w:pPr>
    </w:p>
    <w:p>
      <w:pPr>
        <w:spacing w:line="0" w:lineRule="atLeast"/>
        <w:rPr>
          <w:rFonts w:ascii="Times New Roman" w:hAnsi="Times New Roman" w:eastAsia="Times New Roman"/>
          <w:color w:val="0D0D0D"/>
          <w:sz w:val="24"/>
          <w:u w:val="single"/>
        </w:rPr>
      </w:pPr>
    </w:p>
    <w:p>
      <w:pPr>
        <w:spacing w:line="0" w:lineRule="atLeast"/>
        <w:rPr>
          <w:rFonts w:ascii="Times New Roman" w:hAnsi="Times New Roman" w:eastAsia="Times New Roman"/>
          <w:color w:val="0D0D0D"/>
        </w:rPr>
      </w:pPr>
      <w:r>
        <w:rPr>
          <w:rFonts w:hint="eastAsia" w:ascii="Times New Roman" w:hAnsi="Times New Roman" w:eastAsia="SimSun"/>
          <w:color w:val="0D0D0D"/>
          <w:lang w:val="en-US" w:eastAsia="zh-CN"/>
        </w:rPr>
        <w:t>September</w:t>
      </w:r>
      <w:r>
        <w:rPr>
          <w:rFonts w:ascii="Times New Roman" w:hAnsi="Times New Roman" w:eastAsia="Times New Roman"/>
          <w:color w:val="0D0D0D"/>
        </w:rPr>
        <w:t xml:space="preserve"> </w:t>
      </w:r>
      <w:r>
        <w:rPr>
          <w:rFonts w:hint="eastAsia" w:ascii="Times New Roman" w:hAnsi="Times New Roman" w:eastAsia="SimSun"/>
          <w:color w:val="0D0D0D"/>
          <w:lang w:val="en-US" w:eastAsia="zh-CN"/>
        </w:rPr>
        <w:t>20</w:t>
      </w:r>
      <w:r>
        <w:rPr>
          <w:rFonts w:hint="eastAsia" w:ascii="Times New Roman" w:hAnsi="Times New Roman" w:eastAsia="SimSun"/>
          <w:color w:val="0D0D0D"/>
          <w:vertAlign w:val="superscript"/>
          <w:lang w:val="en-US" w:eastAsia="zh-CN"/>
        </w:rPr>
        <w:t>th</w:t>
      </w:r>
      <w:r>
        <w:rPr>
          <w:rFonts w:hint="eastAsia" w:ascii="Times New Roman" w:hAnsi="Times New Roman" w:eastAsia="SimSun"/>
          <w:color w:val="0D0D0D"/>
          <w:lang w:val="en-US" w:eastAsia="zh-CN"/>
        </w:rPr>
        <w:t xml:space="preserve"> </w:t>
      </w:r>
      <w:r>
        <w:rPr>
          <w:rFonts w:ascii="Times New Roman" w:hAnsi="Times New Roman" w:eastAsia="Times New Roman"/>
          <w:color w:val="0D0D0D"/>
        </w:rPr>
        <w:t>, 2017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386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rPr>
          <w:rFonts w:ascii="Times New Roman" w:hAnsi="Times New Roman" w:eastAsia="Times New Roman"/>
          <w:color w:val="0D0D0D"/>
        </w:rPr>
      </w:pPr>
      <w:r>
        <w:rPr>
          <w:rFonts w:ascii="Times New Roman" w:hAnsi="Times New Roman" w:eastAsia="Times New Roman"/>
          <w:color w:val="0D0D0D"/>
        </w:rPr>
        <w:t>McMaster University</w:t>
      </w:r>
    </w:p>
    <w:p>
      <w:pPr>
        <w:spacing w:line="192" w:lineRule="exact"/>
        <w:rPr>
          <w:rFonts w:hint="eastAsia" w:ascii="Times New Roman" w:hAnsi="Times New Roman" w:eastAsia="SimSun"/>
          <w:sz w:val="24"/>
          <w:lang w:val="en-US" w:eastAsia="zh-CN"/>
        </w:rPr>
      </w:pPr>
    </w:p>
    <w:p>
      <w:pPr>
        <w:spacing w:line="0" w:lineRule="atLeast"/>
        <w:rPr>
          <w:rFonts w:ascii="Times New Roman" w:hAnsi="Times New Roman" w:eastAsia="Times New Roman"/>
          <w:color w:val="0D0D0D"/>
        </w:rPr>
      </w:pPr>
      <w:r>
        <w:rPr>
          <w:rFonts w:ascii="Times New Roman" w:hAnsi="Times New Roman" w:eastAsia="Times New Roman"/>
          <w:color w:val="0D0D0D"/>
        </w:rPr>
        <w:t>1280 Main Street West</w:t>
      </w:r>
    </w:p>
    <w:p>
      <w:pPr>
        <w:spacing w:line="192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rPr>
          <w:rFonts w:ascii="Times New Roman" w:hAnsi="Times New Roman" w:eastAsia="Times New Roman"/>
          <w:color w:val="0D0D0D"/>
        </w:rPr>
      </w:pPr>
      <w:r>
        <w:rPr>
          <w:rFonts w:ascii="Times New Roman" w:hAnsi="Times New Roman" w:eastAsia="Times New Roman"/>
          <w:color w:val="0D0D0D"/>
        </w:rPr>
        <w:t>Hamilton, ON</w:t>
      </w:r>
    </w:p>
    <w:p>
      <w:pPr>
        <w:spacing w:line="192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rPr>
          <w:rFonts w:ascii="Times New Roman" w:hAnsi="Times New Roman" w:eastAsia="Times New Roman"/>
          <w:color w:val="0D0D0D"/>
        </w:rPr>
      </w:pPr>
      <w:r>
        <w:rPr>
          <w:rFonts w:ascii="Times New Roman" w:hAnsi="Times New Roman" w:eastAsia="Times New Roman"/>
          <w:color w:val="0D0D0D"/>
        </w:rPr>
        <w:t>L8S 4L8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15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rPr>
          <w:rFonts w:hint="eastAsia" w:ascii="Times New Roman" w:hAnsi="Times New Roman" w:eastAsia="SimSun"/>
          <w:color w:val="0D0D0D"/>
          <w:lang w:val="en-US" w:eastAsia="zh-CN"/>
        </w:rPr>
      </w:pPr>
      <w:r>
        <w:rPr>
          <w:rFonts w:ascii="Times New Roman" w:hAnsi="Times New Roman" w:eastAsia="Times New Roman"/>
          <w:color w:val="0D0D0D"/>
        </w:rPr>
        <w:t>Dear Hiring Manager</w:t>
      </w:r>
      <w:r>
        <w:rPr>
          <w:rFonts w:hint="eastAsia" w:ascii="Times New Roman" w:hAnsi="Times New Roman" w:eastAsia="SimSun"/>
          <w:color w:val="0D0D0D"/>
          <w:lang w:val="en-US" w:eastAsia="zh-CN"/>
        </w:rPr>
        <w:t>,</w:t>
      </w:r>
    </w:p>
    <w:p>
      <w:pPr>
        <w:spacing w:line="0" w:lineRule="atLeast"/>
        <w:rPr>
          <w:rFonts w:hint="eastAsia" w:ascii="Times New Roman" w:hAnsi="Times New Roman" w:eastAsia="SimSun"/>
          <w:color w:val="0D0D0D"/>
          <w:lang w:val="en-US" w:eastAsia="zh-CN"/>
        </w:rPr>
      </w:pPr>
    </w:p>
    <w:p>
      <w:pPr>
        <w:spacing w:line="192" w:lineRule="exact"/>
        <w:rPr>
          <w:rFonts w:ascii="Times New Roman" w:hAnsi="Times New Roman" w:eastAsia="Times New Roman"/>
          <w:sz w:val="24"/>
        </w:rPr>
      </w:pPr>
    </w:p>
    <w:p>
      <w:pPr>
        <w:spacing w:line="457" w:lineRule="auto"/>
        <w:jc w:val="both"/>
        <w:rPr>
          <w:rFonts w:hint="eastAsia" w:ascii="Times New Roman" w:hAnsi="Times New Roman" w:eastAsia="SimSun"/>
          <w:color w:val="0D0D0D"/>
          <w:lang w:val="en-US" w:eastAsia="zh-CN"/>
        </w:rPr>
      </w:pPr>
      <w:r>
        <w:rPr>
          <w:rFonts w:ascii="Times New Roman" w:hAnsi="Times New Roman" w:eastAsia="Times New Roman"/>
          <w:color w:val="0D0D0D"/>
        </w:rPr>
        <w:t>Please accept the accompanying resume for the part-time job that is posted in the job fair. I am</w:t>
      </w:r>
      <w:r>
        <w:rPr>
          <w:rFonts w:hint="eastAsia" w:ascii="Times New Roman" w:hAnsi="Times New Roman" w:eastAsia="SimSun"/>
          <w:color w:val="0D0D0D"/>
          <w:lang w:val="en-US" w:eastAsia="zh-CN"/>
        </w:rPr>
        <w:t xml:space="preserve"> a self-motivated</w:t>
      </w:r>
      <w:r>
        <w:rPr>
          <w:rFonts w:ascii="Times New Roman" w:hAnsi="Times New Roman" w:eastAsia="Times New Roman"/>
          <w:color w:val="0D0D0D"/>
        </w:rPr>
        <w:t xml:space="preserve"> </w:t>
      </w:r>
      <w:r>
        <w:rPr>
          <w:rFonts w:hint="eastAsia" w:ascii="Times New Roman" w:hAnsi="Times New Roman" w:eastAsia="SimSun"/>
          <w:color w:val="0D0D0D"/>
          <w:lang w:val="en-US" w:eastAsia="zh-CN"/>
        </w:rPr>
        <w:t xml:space="preserve">student who is </w:t>
      </w:r>
      <w:r>
        <w:rPr>
          <w:rFonts w:ascii="Times New Roman" w:hAnsi="Times New Roman" w:eastAsia="Times New Roman"/>
          <w:color w:val="0D0D0D"/>
        </w:rPr>
        <w:t xml:space="preserve">enrolled in </w:t>
      </w:r>
      <w:r>
        <w:rPr>
          <w:rFonts w:hint="eastAsia" w:ascii="Times New Roman" w:hAnsi="Times New Roman" w:eastAsia="SimSun"/>
          <w:color w:val="0D0D0D"/>
          <w:lang w:val="en-US" w:eastAsia="zh-CN"/>
        </w:rPr>
        <w:t xml:space="preserve">Software </w:t>
      </w:r>
      <w:r>
        <w:rPr>
          <w:rFonts w:ascii="Times New Roman" w:hAnsi="Times New Roman" w:eastAsia="Times New Roman"/>
          <w:color w:val="0D0D0D"/>
        </w:rPr>
        <w:t xml:space="preserve">Engineering level </w:t>
      </w:r>
      <w:r>
        <w:rPr>
          <w:rFonts w:hint="eastAsia" w:ascii="Times New Roman" w:hAnsi="Times New Roman" w:eastAsia="SimSun"/>
          <w:color w:val="0D0D0D"/>
          <w:lang w:val="en-US" w:eastAsia="zh-CN"/>
        </w:rPr>
        <w:t>2</w:t>
      </w:r>
      <w:r>
        <w:rPr>
          <w:rFonts w:ascii="Times New Roman" w:hAnsi="Times New Roman" w:eastAsia="Times New Roman"/>
          <w:color w:val="0D0D0D"/>
        </w:rPr>
        <w:t xml:space="preserve"> co-op program at McMaster University. I am currently looking for a </w:t>
      </w:r>
      <w:r>
        <w:rPr>
          <w:rFonts w:hint="eastAsia" w:ascii="Times New Roman" w:hAnsi="Times New Roman" w:eastAsia="SimSun"/>
          <w:color w:val="0D0D0D"/>
          <w:lang w:val="en-US" w:eastAsia="zh-CN"/>
        </w:rPr>
        <w:t>summer co-op job next year, which is especially related to programming.</w:t>
      </w:r>
    </w:p>
    <w:p>
      <w:pPr>
        <w:spacing w:line="457" w:lineRule="auto"/>
        <w:jc w:val="both"/>
        <w:rPr>
          <w:rFonts w:hint="eastAsia" w:ascii="Times New Roman" w:hAnsi="Times New Roman" w:eastAsia="SimSun"/>
          <w:color w:val="0D0D0D"/>
          <w:lang w:val="en-US" w:eastAsia="zh-CN"/>
        </w:rPr>
      </w:pPr>
    </w:p>
    <w:p>
      <w:pPr>
        <w:spacing w:line="457" w:lineRule="auto"/>
        <w:jc w:val="both"/>
        <w:rPr>
          <w:rFonts w:hint="eastAsia" w:ascii="Times New Roman" w:hAnsi="Times New Roman" w:eastAsia="SimSun"/>
          <w:color w:val="0D0D0D"/>
          <w:lang w:val="en-US" w:eastAsia="zh-CN"/>
        </w:rPr>
      </w:pPr>
      <w:r>
        <w:rPr>
          <w:rFonts w:hint="eastAsia" w:ascii="Times New Roman" w:hAnsi="Times New Roman" w:eastAsia="SimSun"/>
          <w:color w:val="0D0D0D"/>
          <w:lang w:val="en-US" w:eastAsia="zh-CN"/>
        </w:rPr>
        <w:t>I have excellent skill in the region of programming. By that I mean I have confidence and interest in the work associate with C, Java and Python. I am also familiar with CAD with Inventor. Problem-solving is one of my strength in work and life.</w:t>
      </w:r>
    </w:p>
    <w:p>
      <w:pPr>
        <w:spacing w:line="457" w:lineRule="auto"/>
        <w:jc w:val="both"/>
        <w:rPr>
          <w:rFonts w:hint="eastAsia" w:ascii="Times New Roman" w:hAnsi="Times New Roman" w:eastAsia="SimSun"/>
          <w:color w:val="0D0D0D"/>
          <w:lang w:val="en-US" w:eastAsia="zh-CN"/>
        </w:rPr>
      </w:pPr>
    </w:p>
    <w:p>
      <w:pPr>
        <w:spacing w:line="457" w:lineRule="auto"/>
        <w:jc w:val="both"/>
        <w:rPr>
          <w:rFonts w:hint="eastAsia" w:ascii="Times New Roman" w:hAnsi="Times New Roman" w:eastAsia="SimSun"/>
          <w:color w:val="0D0D0D"/>
          <w:lang w:val="en-US" w:eastAsia="zh-CN"/>
        </w:rPr>
      </w:pPr>
      <w:r>
        <w:rPr>
          <w:rFonts w:hint="eastAsia" w:ascii="Times New Roman" w:hAnsi="Times New Roman" w:eastAsia="SimSun"/>
          <w:color w:val="0D0D0D"/>
          <w:lang w:val="en-US" w:eastAsia="zh-CN"/>
        </w:rPr>
        <w:t>I have six-month work experience as a part-time kitchen staff in Tea Hut Hamilton. By working in a high-pressure environment, I learned to work more efficiently and in an organized order. My time-management was also enhanced through the 20-hours-per-week job.</w:t>
      </w:r>
    </w:p>
    <w:p>
      <w:pPr>
        <w:spacing w:line="457" w:lineRule="auto"/>
        <w:jc w:val="both"/>
        <w:rPr>
          <w:rFonts w:hint="eastAsia" w:ascii="Times New Roman" w:hAnsi="Times New Roman" w:eastAsia="SimSun"/>
          <w:color w:val="0D0D0D"/>
          <w:lang w:val="en-US" w:eastAsia="zh-CN"/>
        </w:rPr>
      </w:pPr>
    </w:p>
    <w:p>
      <w:pPr>
        <w:spacing w:line="457" w:lineRule="auto"/>
        <w:jc w:val="both"/>
        <w:rPr>
          <w:rFonts w:hint="eastAsia" w:ascii="Times New Roman" w:hAnsi="Times New Roman" w:eastAsia="SimSun"/>
          <w:color w:val="0D0D0D"/>
          <w:lang w:val="en-US" w:eastAsia="zh-CN"/>
        </w:rPr>
      </w:pPr>
      <w:r>
        <w:rPr>
          <w:rFonts w:hint="eastAsia" w:ascii="Times New Roman" w:hAnsi="Times New Roman" w:eastAsia="SimSun"/>
          <w:color w:val="0D0D0D"/>
          <w:lang w:val="en-US" w:eastAsia="zh-CN"/>
        </w:rPr>
        <w:t xml:space="preserve">Currently I am in a 8-month </w:t>
      </w:r>
    </w:p>
    <w:p>
      <w:pPr>
        <w:spacing w:line="457" w:lineRule="auto"/>
        <w:jc w:val="both"/>
        <w:rPr>
          <w:rFonts w:hint="eastAsia" w:ascii="Times New Roman" w:hAnsi="Times New Roman" w:eastAsia="SimSun"/>
          <w:color w:val="0D0D0D"/>
          <w:lang w:val="en-US" w:eastAsia="zh-CN"/>
        </w:rPr>
      </w:pPr>
    </w:p>
    <w:p>
      <w:pPr>
        <w:spacing w:line="457" w:lineRule="auto"/>
        <w:jc w:val="both"/>
        <w:rPr>
          <w:rFonts w:hint="eastAsia" w:ascii="Times New Roman" w:hAnsi="Times New Roman" w:eastAsia="SimSun"/>
          <w:color w:val="0D0D0D"/>
          <w:lang w:val="en-US" w:eastAsia="zh-CN"/>
        </w:rPr>
      </w:pPr>
      <w:r>
        <w:rPr>
          <w:rFonts w:hint="eastAsia" w:ascii="Times New Roman" w:hAnsi="Times New Roman" w:eastAsia="SimSun"/>
          <w:color w:val="0D0D0D"/>
          <w:lang w:val="en-US" w:eastAsia="zh-CN"/>
        </w:rPr>
        <w:t>I am open to all kind of jobs and especially to those which related to my major(programming). I am always looking forward to meeting with you and we can discuss the specific details.</w:t>
      </w:r>
    </w:p>
    <w:p>
      <w:pPr>
        <w:spacing w:line="0" w:lineRule="atLeast"/>
        <w:rPr>
          <w:rFonts w:ascii="Times New Roman" w:hAnsi="Times New Roman" w:eastAsia="Times New Roman"/>
          <w:color w:val="0D0D0D"/>
        </w:rPr>
      </w:pPr>
    </w:p>
    <w:p>
      <w:pPr>
        <w:spacing w:line="0" w:lineRule="atLeast"/>
        <w:rPr>
          <w:rFonts w:ascii="Times New Roman" w:hAnsi="Times New Roman" w:eastAsia="Times New Roman"/>
          <w:color w:val="0D0D0D"/>
        </w:rPr>
      </w:pPr>
      <w:r>
        <w:rPr>
          <w:rFonts w:ascii="Times New Roman" w:hAnsi="Times New Roman" w:eastAsia="Times New Roman"/>
          <w:color w:val="0D0D0D"/>
        </w:rPr>
        <w:t>Sincerely,</w:t>
      </w:r>
    </w:p>
    <w:p>
      <w:pPr>
        <w:jc w:val="both"/>
        <w:rPr>
          <w:rFonts w:ascii="Times New Roman" w:hAnsi="Times New Roman" w:eastAsia="Times New Roman"/>
          <w:color w:val="0D0D0D"/>
        </w:rPr>
      </w:pPr>
    </w:p>
    <w:p>
      <w:pPr>
        <w:jc w:val="left"/>
        <w:rPr>
          <w:rFonts w:hint="eastAsia" w:ascii="Times New Roman" w:hAnsi="Times New Roman" w:cs="Times New Roman"/>
          <w:b/>
          <w:bCs/>
          <w:sz w:val="48"/>
          <w:szCs w:val="48"/>
          <w:lang w:val="en-US" w:eastAsia="zh-CN"/>
        </w:rPr>
      </w:pPr>
      <w:r>
        <w:rPr>
          <w:rFonts w:hint="eastAsia" w:ascii="Times New Roman" w:hAnsi="Times New Roman" w:eastAsia="SimSun"/>
          <w:color w:val="0D0D0D"/>
          <w:lang w:val="en-US" w:eastAsia="zh-CN"/>
        </w:rPr>
        <w:t>Sida Wang</w:t>
      </w:r>
    </w:p>
    <w:p>
      <w:pPr>
        <w:ind w:firstLine="420" w:firstLineChars="0"/>
        <w:jc w:val="center"/>
        <w:rPr>
          <w:rFonts w:hint="eastAsia" w:ascii="Times New Roman" w:hAnsi="Times New Roman" w:cs="Times New Roman"/>
          <w:b/>
          <w:bCs/>
          <w:sz w:val="48"/>
          <w:szCs w:val="4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48"/>
          <w:szCs w:val="48"/>
          <w:lang w:val="en-US" w:eastAsia="zh-CN"/>
        </w:rPr>
        <w:t>WANG, SIDA</w:t>
      </w:r>
    </w:p>
    <w:p>
      <w:pPr>
        <w:jc w:val="center"/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</w:pP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/>
          <w:sz w:val="20"/>
          <w:szCs w:val="20"/>
        </w:rPr>
        <w:t>1280</w:t>
      </w:r>
      <w:r>
        <w:rPr>
          <w:rFonts w:hint="default" w:ascii="Times New Roman" w:hAnsi="Times New Roman" w:eastAsia="Times New Roman" w:cs="Times New Roman"/>
          <w:sz w:val="20"/>
          <w:szCs w:val="20"/>
        </w:rPr>
        <w:t xml:space="preserve"> Main Street West, Hamilton, ON, L8S 4L8</w:t>
      </w:r>
    </w:p>
    <w:p>
      <w:pPr>
        <w:spacing w:line="0" w:lineRule="atLeast"/>
        <w:jc w:val="center"/>
        <w:rPr>
          <w:rFonts w:hint="default" w:ascii="Times New Roman" w:hAnsi="Times New Roman" w:eastAsia="Arial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 w:eastAsia="zh-CN"/>
        </w:rPr>
        <w:t>Wangs132</w:t>
      </w:r>
      <w:r>
        <w:rPr>
          <w:rFonts w:hint="default" w:ascii="Times New Roman" w:hAnsi="Times New Roman" w:eastAsia="Times New Roman" w:cs="Times New Roman"/>
          <w:sz w:val="20"/>
          <w:szCs w:val="20"/>
        </w:rPr>
        <w:t xml:space="preserve">@mcmaster.ca | </w:t>
      </w:r>
      <w:r>
        <w:rPr>
          <w:rFonts w:hint="default" w:ascii="Times New Roman" w:hAnsi="Times New Roman" w:eastAsia="SimSun" w:cs="Times New Roman"/>
          <w:sz w:val="20"/>
          <w:szCs w:val="20"/>
          <w:lang w:val="en-US" w:eastAsia="zh-CN"/>
        </w:rPr>
        <w:t>647-936-6700</w:t>
      </w:r>
      <w:r>
        <w:rPr>
          <w:rFonts w:hint="default" w:ascii="Times New Roman" w:hAnsi="Times New Roman" w:eastAsia="Times New Roman" w:cs="Times New Roman"/>
          <w:sz w:val="20"/>
          <w:szCs w:val="20"/>
        </w:rPr>
        <w:t xml:space="preserve"> |</w:t>
      </w:r>
      <w:r>
        <w:rPr>
          <w:rFonts w:hint="default" w:ascii="Times New Roman" w:hAnsi="Times New Roman" w:eastAsia="Arial" w:cs="Times New Roman"/>
          <w:sz w:val="20"/>
          <w:szCs w:val="20"/>
        </w:rPr>
        <w:t>www.linkedin.com/in/wangs132/</w:t>
      </w:r>
    </w:p>
    <w:p>
      <w:pPr>
        <w:spacing w:line="0" w:lineRule="atLeast"/>
        <w:jc w:val="center"/>
        <w:rPr>
          <w:rFonts w:hint="default" w:ascii="Times New Roman" w:hAnsi="Times New Roman" w:eastAsia="Arial" w:cs="Times New Roman"/>
          <w:sz w:val="20"/>
          <w:szCs w:val="20"/>
        </w:rPr>
      </w:pPr>
    </w:p>
    <w:p>
      <w:pPr>
        <w:spacing w:line="0" w:lineRule="atLeast"/>
        <w:rPr>
          <w:rFonts w:ascii="Times New Roman" w:hAnsi="Times New Roman" w:eastAsia="Times New Roman"/>
          <w:color w:val="0D0D0D"/>
          <w:sz w:val="24"/>
          <w:u w:val="single"/>
        </w:rPr>
      </w:pPr>
    </w:p>
    <w:p>
      <w:pPr>
        <w:spacing w:line="0" w:lineRule="atLeast"/>
        <w:rPr>
          <w:rFonts w:ascii="Times New Roman" w:hAnsi="Times New Roman" w:eastAsia="Times New Roman"/>
          <w:color w:val="0D0D0D"/>
          <w:sz w:val="24"/>
          <w:u w:val="single"/>
        </w:rPr>
      </w:pPr>
      <w:r>
        <w:rPr>
          <w:rFonts w:ascii="Times New Roman" w:hAnsi="Times New Roman" w:eastAsia="Times New Roman"/>
          <w:color w:val="0D0D0D"/>
          <w:sz w:val="24"/>
          <w:u w:val="single"/>
        </w:rPr>
        <w:t>HIGHLIGHT OF QUALIFICATIONS</w:t>
      </w:r>
    </w:p>
    <w:p>
      <w:pPr>
        <w:spacing w:line="158" w:lineRule="exact"/>
        <w:rPr>
          <w:rFonts w:ascii="Times New Roman" w:hAnsi="Times New Roman" w:eastAsia="Times New Roman"/>
        </w:rPr>
      </w:pPr>
    </w:p>
    <w:p>
      <w:pPr>
        <w:numPr>
          <w:ilvl w:val="0"/>
          <w:numId w:val="1"/>
        </w:numPr>
        <w:tabs>
          <w:tab w:val="left" w:pos="480"/>
        </w:tabs>
        <w:spacing w:line="360" w:lineRule="auto"/>
        <w:ind w:left="480" w:hanging="480"/>
        <w:jc w:val="both"/>
        <w:rPr>
          <w:rFonts w:ascii="Symbol" w:hAnsi="Symbol" w:eastAsia="Symbol"/>
          <w:sz w:val="20"/>
          <w:szCs w:val="20"/>
        </w:rPr>
      </w:pPr>
      <w:r>
        <w:rPr>
          <w:rFonts w:ascii="Times New Roman" w:hAnsi="Times New Roman" w:eastAsia="Times New Roman"/>
          <w:sz w:val="20"/>
          <w:szCs w:val="20"/>
        </w:rPr>
        <w:t xml:space="preserve">Enrolled in </w:t>
      </w:r>
      <w:r>
        <w:rPr>
          <w:rFonts w:hint="eastAsia" w:ascii="Times New Roman" w:hAnsi="Times New Roman" w:eastAsia="SimSun"/>
          <w:b/>
          <w:bCs/>
          <w:sz w:val="20"/>
          <w:szCs w:val="20"/>
          <w:lang w:val="en-US" w:eastAsia="zh-CN"/>
        </w:rPr>
        <w:t>2</w:t>
      </w:r>
      <w:r>
        <w:rPr>
          <w:rFonts w:hint="eastAsia" w:ascii="Times New Roman" w:hAnsi="Times New Roman" w:eastAsia="SimSun"/>
          <w:b/>
          <w:bCs/>
          <w:sz w:val="20"/>
          <w:szCs w:val="20"/>
          <w:vertAlign w:val="superscript"/>
          <w:lang w:val="en-US" w:eastAsia="zh-CN"/>
        </w:rPr>
        <w:t xml:space="preserve">nd </w:t>
      </w:r>
      <w:r>
        <w:rPr>
          <w:rFonts w:ascii="Times New Roman" w:hAnsi="Times New Roman" w:eastAsia="Times New Roman"/>
          <w:b/>
          <w:sz w:val="20"/>
          <w:szCs w:val="20"/>
        </w:rPr>
        <w:t xml:space="preserve">year of </w:t>
      </w:r>
      <w:r>
        <w:rPr>
          <w:rFonts w:hint="eastAsia" w:ascii="Times New Roman" w:hAnsi="Times New Roman" w:eastAsia="SimSun"/>
          <w:b/>
          <w:sz w:val="20"/>
          <w:szCs w:val="20"/>
          <w:lang w:val="en-US" w:eastAsia="zh-CN"/>
        </w:rPr>
        <w:t>software</w:t>
      </w:r>
      <w:r>
        <w:rPr>
          <w:rFonts w:ascii="Times New Roman" w:hAnsi="Times New Roman" w:eastAsia="Times New Roman"/>
          <w:b/>
          <w:sz w:val="20"/>
          <w:szCs w:val="20"/>
        </w:rPr>
        <w:t xml:space="preserve"> Engineering program</w:t>
      </w:r>
      <w:r>
        <w:rPr>
          <w:rFonts w:ascii="Times New Roman" w:hAnsi="Times New Roman" w:eastAsia="Times New Roman"/>
          <w:sz w:val="20"/>
          <w:szCs w:val="20"/>
        </w:rPr>
        <w:t xml:space="preserve"> at McMaster University</w:t>
      </w:r>
    </w:p>
    <w:p>
      <w:pPr>
        <w:numPr>
          <w:ilvl w:val="0"/>
          <w:numId w:val="1"/>
        </w:numPr>
        <w:tabs>
          <w:tab w:val="left" w:pos="480"/>
        </w:tabs>
        <w:spacing w:line="360" w:lineRule="auto"/>
        <w:ind w:left="480" w:hanging="480"/>
        <w:jc w:val="both"/>
        <w:rPr>
          <w:rFonts w:ascii="Symbol" w:hAnsi="Symbol" w:eastAsia="Symbol"/>
          <w:sz w:val="20"/>
          <w:szCs w:val="20"/>
        </w:rPr>
      </w:pPr>
      <w:r>
        <w:rPr>
          <w:rFonts w:hint="eastAsia" w:ascii="Times New Roman" w:hAnsi="Times New Roman" w:eastAsia="SimSun"/>
          <w:b/>
          <w:sz w:val="20"/>
          <w:szCs w:val="20"/>
          <w:lang w:val="en-US" w:eastAsia="zh-CN"/>
        </w:rPr>
        <w:t>C</w:t>
      </w:r>
      <w:r>
        <w:rPr>
          <w:rFonts w:ascii="Times New Roman" w:hAnsi="Times New Roman" w:eastAsia="Times New Roman"/>
          <w:b/>
          <w:sz w:val="20"/>
          <w:szCs w:val="20"/>
        </w:rPr>
        <w:t>ommunication skill</w:t>
      </w:r>
      <w:r>
        <w:rPr>
          <w:rFonts w:ascii="Times New Roman" w:hAnsi="Times New Roman" w:eastAsia="Times New Roman"/>
          <w:sz w:val="20"/>
          <w:szCs w:val="20"/>
        </w:rPr>
        <w:t xml:space="preserve"> (English and Mandarin) </w:t>
      </w:r>
    </w:p>
    <w:p>
      <w:pPr>
        <w:numPr>
          <w:ilvl w:val="0"/>
          <w:numId w:val="1"/>
        </w:numPr>
        <w:tabs>
          <w:tab w:val="left" w:pos="480"/>
        </w:tabs>
        <w:spacing w:line="360" w:lineRule="auto"/>
        <w:ind w:left="480" w:hanging="480"/>
        <w:jc w:val="both"/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CA" w:eastAsia="zh-CN"/>
        </w:rPr>
        <w:t>Solid knowledge of C language including Binary trees, Linked lists.</w:t>
      </w:r>
    </w:p>
    <w:p>
      <w:pPr>
        <w:numPr>
          <w:ilvl w:val="0"/>
          <w:numId w:val="1"/>
        </w:numPr>
        <w:tabs>
          <w:tab w:val="left" w:pos="480"/>
        </w:tabs>
        <w:spacing w:line="360" w:lineRule="auto"/>
        <w:ind w:left="480" w:hanging="480"/>
        <w:jc w:val="both"/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CA" w:eastAsia="zh-CN"/>
        </w:rPr>
        <w:t>Basic understanding of Java and Python(involving the knowledge up to class).</w:t>
      </w:r>
    </w:p>
    <w:p>
      <w:pPr>
        <w:numPr>
          <w:ilvl w:val="0"/>
          <w:numId w:val="1"/>
        </w:numPr>
        <w:tabs>
          <w:tab w:val="left" w:pos="480"/>
        </w:tabs>
        <w:spacing w:line="360" w:lineRule="auto"/>
        <w:ind w:left="480" w:hanging="480"/>
        <w:jc w:val="both"/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CA" w:eastAsia="zh-CN"/>
        </w:rPr>
        <w:t>Fundamental knowledge of Software optimization.</w:t>
      </w:r>
    </w:p>
    <w:p>
      <w:pPr>
        <w:numPr>
          <w:ilvl w:val="0"/>
          <w:numId w:val="1"/>
        </w:numPr>
        <w:tabs>
          <w:tab w:val="left" w:pos="480"/>
        </w:tabs>
        <w:spacing w:line="360" w:lineRule="auto"/>
        <w:ind w:left="480" w:hanging="480"/>
        <w:jc w:val="both"/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 w:eastAsia="SimSun"/>
          <w:b w:val="0"/>
          <w:bCs w:val="0"/>
          <w:sz w:val="20"/>
          <w:szCs w:val="20"/>
          <w:lang w:val="en-US" w:eastAsia="zh-CN"/>
        </w:rPr>
        <w:t>Basic CAD skills with the use of Autodesk Inventor learned and practiced in engineering design course</w:t>
      </w:r>
      <w:r>
        <w:rPr>
          <w:rFonts w:hint="default" w:ascii="Times New Roman" w:hAnsi="Times New Roman" w:eastAsia="SimSun"/>
          <w:b w:val="0"/>
          <w:bCs w:val="0"/>
          <w:sz w:val="20"/>
          <w:szCs w:val="20"/>
          <w:lang w:val="en-CA" w:eastAsia="zh-CN"/>
        </w:rPr>
        <w:t>.</w:t>
      </w:r>
    </w:p>
    <w:p>
      <w:pPr>
        <w:numPr>
          <w:ilvl w:val="0"/>
          <w:numId w:val="0"/>
        </w:numPr>
        <w:tabs>
          <w:tab w:val="left" w:pos="480"/>
        </w:tabs>
        <w:spacing w:line="0" w:lineRule="atLeast"/>
        <w:jc w:val="both"/>
        <w:rPr>
          <w:rFonts w:hint="eastAsia" w:ascii="Times New Roman" w:hAnsi="Times New Roman" w:eastAsia="SimSun"/>
          <w:b w:val="0"/>
          <w:bCs w:val="0"/>
          <w:lang w:val="en-US" w:eastAsia="zh-CN"/>
        </w:rPr>
      </w:pPr>
    </w:p>
    <w:p>
      <w:pPr>
        <w:spacing w:line="0" w:lineRule="atLeast"/>
        <w:rPr>
          <w:rFonts w:ascii="Times New Roman" w:hAnsi="Times New Roman" w:eastAsia="Times New Roman"/>
          <w:color w:val="0D0D0D"/>
          <w:sz w:val="24"/>
          <w:u w:val="single"/>
        </w:rPr>
      </w:pPr>
    </w:p>
    <w:p>
      <w:pPr>
        <w:spacing w:line="0" w:lineRule="atLeast"/>
        <w:rPr>
          <w:rFonts w:ascii="Times New Roman" w:hAnsi="Times New Roman" w:eastAsia="Times New Roman"/>
          <w:color w:val="0D0D0D"/>
          <w:sz w:val="24"/>
          <w:u w:val="single"/>
        </w:rPr>
      </w:pPr>
      <w:r>
        <w:rPr>
          <w:rFonts w:ascii="Times New Roman" w:hAnsi="Times New Roman" w:eastAsia="Times New Roman"/>
          <w:color w:val="0D0D0D"/>
          <w:sz w:val="24"/>
          <w:u w:val="single"/>
        </w:rPr>
        <w:t>EDUCATION</w:t>
      </w:r>
    </w:p>
    <w:p>
      <w:pPr>
        <w:spacing w:line="175" w:lineRule="exact"/>
        <w:rPr>
          <w:rFonts w:ascii="Times New Roman" w:hAnsi="Times New Roman" w:eastAsia="Times New Roman"/>
        </w:rPr>
      </w:pPr>
    </w:p>
    <w:p>
      <w:pPr>
        <w:tabs>
          <w:tab w:val="left" w:pos="5440"/>
        </w:tabs>
        <w:spacing w:line="0" w:lineRule="atLeast"/>
        <w:rPr>
          <w:rFonts w:ascii="Times New Roman" w:hAnsi="Times New Roman" w:eastAsia="Times New Roman"/>
          <w:sz w:val="19"/>
        </w:rPr>
      </w:pPr>
      <w:r>
        <w:rPr>
          <w:rFonts w:ascii="Times New Roman" w:hAnsi="Times New Roman" w:eastAsia="Times New Roman"/>
          <w:b/>
        </w:rPr>
        <w:t>Bachelor of</w:t>
      </w:r>
      <w:r>
        <w:rPr>
          <w:rFonts w:hint="eastAsia" w:ascii="Times New Roman" w:hAnsi="Times New Roman" w:eastAsia="SimSun"/>
          <w:b/>
          <w:lang w:val="en-US" w:eastAsia="zh-CN"/>
        </w:rPr>
        <w:t xml:space="preserve"> Software</w:t>
      </w:r>
      <w:r>
        <w:rPr>
          <w:rFonts w:ascii="Times New Roman" w:hAnsi="Times New Roman" w:eastAsia="Times New Roman"/>
          <w:b/>
        </w:rPr>
        <w:t xml:space="preserve"> Engineering (CO-OP)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  <w:sz w:val="19"/>
        </w:rPr>
        <w:t>expected Graduation April 2021</w:t>
      </w:r>
    </w:p>
    <w:p>
      <w:pPr>
        <w:spacing w:line="196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McMaster University, Hamilton, ON</w:t>
      </w:r>
    </w:p>
    <w:p>
      <w:pPr>
        <w:spacing w:line="202" w:lineRule="exact"/>
        <w:rPr>
          <w:rFonts w:ascii="Times New Roman" w:hAnsi="Times New Roman" w:eastAsia="Times New Roman"/>
        </w:rPr>
      </w:pPr>
    </w:p>
    <w:p>
      <w:pPr>
        <w:numPr>
          <w:ilvl w:val="0"/>
          <w:numId w:val="2"/>
        </w:numPr>
        <w:tabs>
          <w:tab w:val="left" w:pos="480"/>
        </w:tabs>
        <w:spacing w:line="0" w:lineRule="atLeast"/>
        <w:ind w:left="480" w:hanging="480"/>
        <w:jc w:val="both"/>
        <w:rPr>
          <w:rFonts w:ascii="Symbol" w:hAnsi="Symbol" w:eastAsia="Symbol"/>
        </w:rPr>
      </w:pPr>
      <w:r>
        <w:rPr>
          <w:rFonts w:ascii="Times New Roman" w:hAnsi="Times New Roman" w:eastAsia="Times New Roman"/>
        </w:rPr>
        <w:t xml:space="preserve">Currently </w:t>
      </w:r>
      <w:r>
        <w:rPr>
          <w:rFonts w:hint="eastAsia" w:ascii="Times New Roman" w:hAnsi="Times New Roman" w:eastAsia="SimSun"/>
          <w:lang w:val="en-US" w:eastAsia="zh-CN"/>
        </w:rPr>
        <w:t>in</w:t>
      </w:r>
      <w:r>
        <w:rPr>
          <w:rFonts w:ascii="Times New Roman" w:hAnsi="Times New Roman" w:eastAsia="Times New Roman"/>
        </w:rPr>
        <w:t xml:space="preserve"> level </w:t>
      </w:r>
      <w:r>
        <w:rPr>
          <w:rFonts w:hint="eastAsia" w:ascii="Times New Roman" w:hAnsi="Times New Roman" w:eastAsia="SimSun"/>
          <w:lang w:val="en-US" w:eastAsia="zh-CN"/>
        </w:rPr>
        <w:t>2</w:t>
      </w:r>
      <w:r>
        <w:rPr>
          <w:rFonts w:ascii="Times New Roman" w:hAnsi="Times New Roman" w:eastAsia="Times New Roman"/>
        </w:rPr>
        <w:t xml:space="preserve"> of a 4-year program</w:t>
      </w:r>
    </w:p>
    <w:p>
      <w:pPr>
        <w:spacing w:line="390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840"/>
        <w:rPr>
          <w:rFonts w:ascii="Times New Roman" w:hAnsi="Times New Roman" w:eastAsia="Times New Roman"/>
          <w:u w:val="single"/>
        </w:rPr>
      </w:pPr>
      <w:r>
        <w:rPr>
          <w:rFonts w:ascii="Times New Roman" w:hAnsi="Times New Roman" w:eastAsia="Times New Roman"/>
          <w:u w:val="single"/>
        </w:rPr>
        <w:t>Relevant Coursework</w:t>
      </w:r>
    </w:p>
    <w:p>
      <w:pPr>
        <w:spacing w:line="202" w:lineRule="exact"/>
        <w:rPr>
          <w:rFonts w:ascii="Times New Roman" w:hAnsi="Times New Roman" w:eastAsia="Times New Roman"/>
        </w:rPr>
      </w:pPr>
    </w:p>
    <w:p>
      <w:pPr>
        <w:numPr>
          <w:ilvl w:val="0"/>
          <w:numId w:val="3"/>
        </w:numPr>
        <w:tabs>
          <w:tab w:val="left" w:pos="1440"/>
        </w:tabs>
        <w:spacing w:line="0" w:lineRule="atLeast"/>
        <w:ind w:left="1440" w:hanging="480"/>
        <w:jc w:val="both"/>
        <w:rPr>
          <w:rFonts w:ascii="Symbol" w:hAnsi="Symbol" w:eastAsia="Symbol"/>
        </w:rPr>
      </w:pPr>
      <w:r>
        <w:rPr>
          <w:rFonts w:ascii="Times New Roman" w:hAnsi="Times New Roman" w:eastAsia="Times New Roman"/>
        </w:rPr>
        <w:t>Garbage Transporter Device Design</w:t>
      </w:r>
    </w:p>
    <w:p>
      <w:pPr>
        <w:numPr>
          <w:ilvl w:val="0"/>
          <w:numId w:val="3"/>
        </w:numPr>
        <w:tabs>
          <w:tab w:val="left" w:pos="1440"/>
        </w:tabs>
        <w:spacing w:line="0" w:lineRule="atLeast"/>
        <w:ind w:left="1440" w:hanging="480"/>
        <w:jc w:val="both"/>
        <w:rPr>
          <w:rFonts w:ascii="Symbol" w:hAnsi="Symbol" w:eastAsia="Symbol"/>
        </w:rPr>
      </w:pPr>
    </w:p>
    <w:p>
      <w:pPr>
        <w:spacing w:line="0" w:lineRule="atLeast"/>
        <w:ind w:left="840"/>
        <w:rPr>
          <w:rFonts w:ascii="Times New Roman" w:hAnsi="Times New Roman" w:eastAsia="Times New Roman"/>
          <w:u w:val="single"/>
        </w:rPr>
      </w:pPr>
    </w:p>
    <w:p>
      <w:pPr>
        <w:spacing w:line="0" w:lineRule="atLeast"/>
        <w:ind w:left="840"/>
        <w:rPr>
          <w:rFonts w:ascii="Times New Roman" w:hAnsi="Times New Roman" w:eastAsia="Times New Roman"/>
          <w:u w:val="single"/>
        </w:rPr>
      </w:pPr>
      <w:r>
        <w:rPr>
          <w:rFonts w:ascii="Times New Roman" w:hAnsi="Times New Roman" w:eastAsia="Times New Roman"/>
          <w:u w:val="single"/>
        </w:rPr>
        <w:t>Relevant Courses</w:t>
      </w:r>
    </w:p>
    <w:p>
      <w:pPr>
        <w:spacing w:line="0" w:lineRule="atLeast"/>
        <w:ind w:left="840"/>
        <w:rPr>
          <w:rFonts w:hint="eastAsia" w:ascii="Times New Roman" w:hAnsi="Times New Roman" w:eastAsia="Times New Roman"/>
          <w:u w:val="single"/>
          <w:lang w:val="en-US" w:eastAsia="zh-CN"/>
        </w:rPr>
      </w:pPr>
    </w:p>
    <w:p>
      <w:pPr>
        <w:numPr>
          <w:ilvl w:val="0"/>
          <w:numId w:val="3"/>
        </w:numPr>
        <w:tabs>
          <w:tab w:val="left" w:pos="1440"/>
        </w:tabs>
        <w:spacing w:line="443" w:lineRule="auto"/>
        <w:ind w:left="1440" w:hanging="480"/>
        <w:jc w:val="both"/>
        <w:rPr>
          <w:rFonts w:hint="eastAsia" w:ascii="Times New Roman" w:hAnsi="Times New Roman" w:eastAsia="SimSun"/>
          <w:b w:val="0"/>
          <w:bCs w:val="0"/>
          <w:lang w:val="en-US" w:eastAsia="zh-CN"/>
        </w:rPr>
      </w:pPr>
      <w:r>
        <w:rPr>
          <w:rFonts w:hint="eastAsia" w:ascii="Times New Roman" w:hAnsi="Times New Roman" w:eastAsia="SimSun"/>
          <w:lang w:val="en-US" w:eastAsia="zh-CN"/>
        </w:rPr>
        <w:t>ENGINEER 1D04 Engineering Computation</w:t>
      </w:r>
    </w:p>
    <w:p>
      <w:pPr>
        <w:numPr>
          <w:ilvl w:val="0"/>
          <w:numId w:val="3"/>
        </w:numPr>
        <w:tabs>
          <w:tab w:val="left" w:pos="1440"/>
        </w:tabs>
        <w:spacing w:line="443" w:lineRule="auto"/>
        <w:ind w:left="1440" w:hanging="480"/>
        <w:jc w:val="both"/>
        <w:rPr>
          <w:rFonts w:hint="eastAsia" w:ascii="Times New Roman" w:hAnsi="Times New Roman" w:eastAsia="SimSun"/>
          <w:b w:val="0"/>
          <w:bCs w:val="0"/>
          <w:lang w:val="en-US" w:eastAsia="zh-CN"/>
        </w:rPr>
      </w:pPr>
      <w:r>
        <w:rPr>
          <w:rFonts w:hint="eastAsia" w:ascii="Times New Roman" w:hAnsi="Times New Roman" w:eastAsia="SimSun"/>
          <w:lang w:val="en-US" w:eastAsia="zh-CN"/>
        </w:rPr>
        <w:t xml:space="preserve">SFWRENG 2XA3 Software </w:t>
      </w:r>
      <w:r>
        <w:rPr>
          <w:rFonts w:hint="default" w:ascii="Times New Roman" w:hAnsi="Times New Roman" w:eastAsia="SimSun"/>
          <w:lang w:val="en-CA" w:eastAsia="zh-CN"/>
        </w:rPr>
        <w:t>Development skills</w:t>
      </w:r>
    </w:p>
    <w:p>
      <w:pPr>
        <w:numPr>
          <w:ilvl w:val="0"/>
          <w:numId w:val="3"/>
        </w:numPr>
        <w:tabs>
          <w:tab w:val="left" w:pos="1440"/>
        </w:tabs>
        <w:spacing w:line="443" w:lineRule="auto"/>
        <w:ind w:left="1440" w:hanging="480"/>
        <w:jc w:val="both"/>
        <w:rPr>
          <w:rFonts w:hint="eastAsia" w:ascii="Times New Roman" w:hAnsi="Times New Roman" w:eastAsia="SimSun"/>
          <w:b w:val="0"/>
          <w:bCs w:val="0"/>
          <w:lang w:val="en-US" w:eastAsia="zh-CN"/>
        </w:rPr>
      </w:pPr>
      <w:r>
        <w:rPr>
          <w:rFonts w:hint="eastAsia" w:ascii="Times New Roman" w:hAnsi="Times New Roman" w:eastAsia="SimSun"/>
          <w:lang w:val="en-US" w:eastAsia="zh-CN"/>
        </w:rPr>
        <w:t>S</w:t>
      </w:r>
      <w:r>
        <w:rPr>
          <w:rFonts w:hint="default" w:ascii="Times New Roman" w:hAnsi="Times New Roman" w:eastAsia="SimSun"/>
          <w:lang w:val="en-CA" w:eastAsia="zh-CN"/>
        </w:rPr>
        <w:t>FWRENG 2S03 Principles Of Programming</w:t>
      </w:r>
    </w:p>
    <w:p>
      <w:pPr>
        <w:spacing w:line="0" w:lineRule="atLeast"/>
        <w:ind w:left="840" w:leftChars="0" w:firstLine="420" w:firstLineChars="0"/>
        <w:rPr>
          <w:rFonts w:hint="eastAsia" w:ascii="Times New Roman" w:hAnsi="Times New Roman" w:eastAsia="SimSun"/>
          <w:u w:val="single"/>
          <w:lang w:val="en-US" w:eastAsia="zh-CN"/>
        </w:rPr>
      </w:pPr>
    </w:p>
    <w:p>
      <w:pPr>
        <w:spacing w:line="0" w:lineRule="atLeast"/>
        <w:ind w:left="840"/>
        <w:rPr>
          <w:rFonts w:hint="eastAsia" w:ascii="Times New Roman" w:hAnsi="Times New Roman" w:eastAsia="SimSun"/>
          <w:u w:val="single"/>
          <w:lang w:val="en-US" w:eastAsia="zh-CN"/>
        </w:rPr>
      </w:pPr>
      <w:r>
        <w:rPr>
          <w:rFonts w:hint="eastAsia" w:ascii="Times New Roman" w:hAnsi="Times New Roman" w:eastAsia="SimSun"/>
          <w:u w:val="single"/>
          <w:lang w:val="en-US" w:eastAsia="zh-CN"/>
        </w:rPr>
        <w:t>Academic Award</w:t>
      </w:r>
    </w:p>
    <w:p>
      <w:pPr>
        <w:spacing w:line="0" w:lineRule="atLeast"/>
        <w:ind w:left="840"/>
        <w:rPr>
          <w:rFonts w:hint="eastAsia" w:ascii="Times New Roman" w:hAnsi="Times New Roman" w:eastAsia="SimSun"/>
          <w:u w:val="single"/>
          <w:lang w:val="en-US" w:eastAsia="zh-CN"/>
        </w:rPr>
      </w:pPr>
    </w:p>
    <w:p>
      <w:pPr>
        <w:numPr>
          <w:ilvl w:val="0"/>
          <w:numId w:val="3"/>
        </w:numPr>
        <w:tabs>
          <w:tab w:val="left" w:pos="1440"/>
        </w:tabs>
        <w:spacing w:line="443" w:lineRule="auto"/>
        <w:ind w:left="1440" w:hanging="480"/>
        <w:jc w:val="both"/>
        <w:rPr>
          <w:rFonts w:hint="eastAsia" w:ascii="Times New Roman" w:hAnsi="Times New Roman" w:eastAsia="SimSun"/>
          <w:b w:val="0"/>
          <w:bCs w:val="0"/>
          <w:lang w:val="en-US" w:eastAsia="zh-CN"/>
        </w:rPr>
      </w:pPr>
      <w:r>
        <w:rPr>
          <w:rFonts w:hint="eastAsia" w:ascii="Times New Roman" w:hAnsi="Times New Roman" w:eastAsia="SimSun"/>
          <w:lang w:val="en-US" w:eastAsia="zh-CN"/>
        </w:rPr>
        <w:t>Dean</w:t>
      </w:r>
      <w:r>
        <w:rPr>
          <w:rFonts w:hint="default" w:ascii="Times New Roman" w:hAnsi="Times New Roman" w:eastAsia="SimSun"/>
          <w:lang w:val="en-US" w:eastAsia="zh-CN"/>
        </w:rPr>
        <w:t>’</w:t>
      </w:r>
      <w:r>
        <w:rPr>
          <w:rFonts w:hint="eastAsia" w:ascii="Times New Roman" w:hAnsi="Times New Roman" w:eastAsia="SimSun"/>
          <w:lang w:val="en-US" w:eastAsia="zh-CN"/>
        </w:rPr>
        <w:t>s Honour List (May 2018)</w:t>
      </w:r>
      <w:r>
        <w:rPr>
          <w:rFonts w:hint="default" w:ascii="Times New Roman" w:hAnsi="Times New Roman" w:eastAsia="SimSun"/>
          <w:lang w:val="en-CA" w:eastAsia="zh-CN"/>
        </w:rPr>
        <w:t xml:space="preserve"> </w:t>
      </w:r>
      <w:r>
        <w:rPr>
          <w:rFonts w:hint="eastAsia" w:ascii="Times New Roman" w:hAnsi="Times New Roman" w:eastAsia="SimSun"/>
          <w:lang w:val="en-US" w:eastAsia="zh-CN"/>
        </w:rPr>
        <w:t>--- which is awarded to a student who obtain a minimum 9.5 GPA in a school year.</w:t>
      </w:r>
    </w:p>
    <w:p>
      <w:pPr>
        <w:numPr>
          <w:ilvl w:val="0"/>
          <w:numId w:val="0"/>
        </w:numPr>
        <w:tabs>
          <w:tab w:val="left" w:pos="1440"/>
        </w:tabs>
        <w:spacing w:line="443" w:lineRule="auto"/>
        <w:ind w:left="960" w:leftChars="0"/>
        <w:jc w:val="both"/>
        <w:rPr>
          <w:rFonts w:hint="eastAsia" w:ascii="Times New Roman" w:hAnsi="Times New Roman" w:eastAsia="SimSun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tabs>
          <w:tab w:val="left" w:pos="1440"/>
        </w:tabs>
        <w:spacing w:line="443" w:lineRule="auto"/>
        <w:jc w:val="both"/>
        <w:rPr>
          <w:rFonts w:hint="eastAsia" w:ascii="Times New Roman" w:hAnsi="Times New Roman" w:eastAsia="SimSun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tabs>
          <w:tab w:val="left" w:pos="1440"/>
        </w:tabs>
        <w:spacing w:line="443" w:lineRule="auto"/>
        <w:jc w:val="both"/>
        <w:rPr>
          <w:rFonts w:hint="eastAsia" w:ascii="Times New Roman" w:hAnsi="Times New Roman" w:eastAsia="SimSun"/>
          <w:b w:val="0"/>
          <w:bCs w:val="0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  <w:b/>
          <w:bCs/>
          <w:sz w:val="48"/>
          <w:szCs w:val="4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48"/>
          <w:szCs w:val="48"/>
          <w:lang w:val="en-US" w:eastAsia="zh-CN"/>
        </w:rPr>
        <w:t>WANG, SIDA</w:t>
      </w:r>
    </w:p>
    <w:p>
      <w:pPr>
        <w:jc w:val="center"/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</w:pP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/>
          <w:sz w:val="20"/>
          <w:szCs w:val="20"/>
        </w:rPr>
        <w:t>1280</w:t>
      </w:r>
      <w:r>
        <w:rPr>
          <w:rFonts w:hint="default" w:ascii="Times New Roman" w:hAnsi="Times New Roman" w:eastAsia="Times New Roman" w:cs="Times New Roman"/>
          <w:sz w:val="20"/>
          <w:szCs w:val="20"/>
        </w:rPr>
        <w:t xml:space="preserve"> Main Street West, Hamilton, ON, L8S 4L8</w:t>
      </w:r>
    </w:p>
    <w:p>
      <w:pPr>
        <w:spacing w:line="0" w:lineRule="atLeast"/>
        <w:jc w:val="center"/>
        <w:rPr>
          <w:rFonts w:hint="default" w:ascii="Times New Roman" w:hAnsi="Times New Roman" w:eastAsia="Arial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 w:eastAsia="zh-CN"/>
        </w:rPr>
        <w:t>Wangs132</w:t>
      </w:r>
      <w:r>
        <w:rPr>
          <w:rFonts w:hint="default" w:ascii="Times New Roman" w:hAnsi="Times New Roman" w:eastAsia="Times New Roman" w:cs="Times New Roman"/>
          <w:sz w:val="20"/>
          <w:szCs w:val="20"/>
        </w:rPr>
        <w:t xml:space="preserve">@mcmaster.ca | </w:t>
      </w:r>
      <w:r>
        <w:rPr>
          <w:rFonts w:hint="default" w:ascii="Times New Roman" w:hAnsi="Times New Roman" w:eastAsia="SimSun" w:cs="Times New Roman"/>
          <w:sz w:val="20"/>
          <w:szCs w:val="20"/>
          <w:lang w:val="en-US" w:eastAsia="zh-CN"/>
        </w:rPr>
        <w:t>647-936-6700</w:t>
      </w:r>
      <w:r>
        <w:rPr>
          <w:rFonts w:hint="default" w:ascii="Times New Roman" w:hAnsi="Times New Roman" w:eastAsia="Times New Roman" w:cs="Times New Roman"/>
          <w:sz w:val="20"/>
          <w:szCs w:val="20"/>
        </w:rPr>
        <w:t xml:space="preserve"> |</w:t>
      </w:r>
      <w:r>
        <w:rPr>
          <w:rFonts w:hint="default" w:ascii="Times New Roman" w:hAnsi="Times New Roman" w:eastAsia="Arial" w:cs="Times New Roman"/>
          <w:sz w:val="20"/>
          <w:szCs w:val="20"/>
        </w:rPr>
        <w:t>www.linkedin.com/in/wangs132/</w:t>
      </w:r>
    </w:p>
    <w:p>
      <w:pPr>
        <w:spacing w:line="0" w:lineRule="atLeast"/>
        <w:jc w:val="center"/>
        <w:rPr>
          <w:rFonts w:hint="default" w:ascii="Times New Roman" w:hAnsi="Times New Roman" w:eastAsia="Arial" w:cs="Times New Roman"/>
          <w:sz w:val="20"/>
          <w:szCs w:val="20"/>
        </w:rPr>
      </w:pPr>
    </w:p>
    <w:p>
      <w:pPr>
        <w:spacing w:line="0" w:lineRule="atLeast"/>
        <w:rPr>
          <w:rFonts w:ascii="Times New Roman" w:hAnsi="Times New Roman" w:eastAsia="Times New Roman"/>
          <w:color w:val="0D0D0D"/>
          <w:sz w:val="24"/>
          <w:u w:val="single"/>
        </w:rPr>
      </w:pPr>
    </w:p>
    <w:p>
      <w:pPr>
        <w:spacing w:line="0" w:lineRule="atLeast"/>
        <w:rPr>
          <w:rFonts w:ascii="Times New Roman" w:hAnsi="Times New Roman" w:eastAsia="Times New Roman"/>
          <w:color w:val="0D0D0D"/>
          <w:sz w:val="24"/>
          <w:u w:val="single"/>
        </w:rPr>
      </w:pPr>
      <w:r>
        <w:rPr>
          <w:rFonts w:ascii="Times New Roman" w:hAnsi="Times New Roman" w:eastAsia="Times New Roman"/>
          <w:color w:val="0D0D0D"/>
          <w:sz w:val="24"/>
          <w:u w:val="single"/>
        </w:rPr>
        <w:t>WORK EXPERIENCE</w:t>
      </w:r>
    </w:p>
    <w:p>
      <w:pPr>
        <w:spacing w:line="171" w:lineRule="exact"/>
        <w:rPr>
          <w:rFonts w:ascii="Times New Roman" w:hAnsi="Times New Roman" w:eastAsia="Times New Roman"/>
        </w:rPr>
      </w:pPr>
    </w:p>
    <w:p>
      <w:pPr>
        <w:spacing w:line="196" w:lineRule="exact"/>
        <w:rPr>
          <w:rFonts w:hint="eastAsia" w:ascii="Times New Roman" w:hAnsi="Times New Roman" w:eastAsia="SimSun"/>
          <w:b/>
          <w:bCs/>
          <w:lang w:val="en-US" w:eastAsia="zh-CN"/>
        </w:rPr>
      </w:pPr>
      <w:r>
        <w:rPr>
          <w:rFonts w:hint="eastAsia" w:ascii="Times New Roman" w:hAnsi="Times New Roman" w:eastAsia="SimSun"/>
          <w:b/>
          <w:bCs/>
          <w:lang w:val="en-US" w:eastAsia="zh-CN"/>
        </w:rPr>
        <w:t xml:space="preserve">Part-time kitchen staff                                           </w:t>
      </w:r>
    </w:p>
    <w:p>
      <w:pPr>
        <w:spacing w:line="196" w:lineRule="exact"/>
        <w:rPr>
          <w:rFonts w:hint="eastAsia" w:ascii="Times New Roman" w:hAnsi="Times New Roman" w:eastAsia="SimSun"/>
          <w:b/>
          <w:bCs/>
          <w:lang w:val="en-US" w:eastAsia="zh-CN"/>
        </w:rPr>
      </w:pPr>
      <w:r>
        <w:rPr>
          <w:rFonts w:hint="eastAsia" w:ascii="Times New Roman" w:hAnsi="Times New Roman" w:eastAsia="SimSun"/>
          <w:b/>
          <w:bCs/>
          <w:lang w:val="en-US" w:eastAsia="zh-CN"/>
        </w:rPr>
        <w:t>September 2016 - February 2017</w:t>
      </w:r>
    </w:p>
    <w:p>
      <w:pPr>
        <w:spacing w:line="196" w:lineRule="exact"/>
        <w:rPr>
          <w:rFonts w:ascii="Times New Roman" w:hAnsi="Times New Roman" w:eastAsia="Times New Roman"/>
          <w:b/>
          <w:bCs/>
        </w:rPr>
      </w:pPr>
      <w:r>
        <w:rPr>
          <w:rFonts w:hint="eastAsia" w:ascii="Times New Roman" w:hAnsi="Times New Roman" w:eastAsia="SimSun"/>
          <w:b/>
          <w:bCs/>
          <w:lang w:val="en-US" w:eastAsia="zh-CN"/>
        </w:rPr>
        <w:t>Tea Hut, Hamilton</w:t>
      </w:r>
      <w:r>
        <w:rPr>
          <w:rFonts w:ascii="Times New Roman" w:hAnsi="Times New Roman" w:eastAsia="Times New Roman"/>
          <w:b/>
          <w:bCs/>
        </w:rPr>
        <w:t>, ON</w:t>
      </w:r>
    </w:p>
    <w:p>
      <w:pPr>
        <w:spacing w:line="198" w:lineRule="exact"/>
        <w:rPr>
          <w:rFonts w:ascii="Times New Roman" w:hAnsi="Times New Roman" w:eastAsia="Times New Roman"/>
        </w:rPr>
      </w:pPr>
    </w:p>
    <w:p>
      <w:pPr>
        <w:numPr>
          <w:ilvl w:val="0"/>
          <w:numId w:val="4"/>
        </w:numPr>
        <w:tabs>
          <w:tab w:val="left" w:pos="480"/>
        </w:tabs>
        <w:spacing w:line="360" w:lineRule="auto"/>
        <w:ind w:left="480" w:hanging="480"/>
        <w:jc w:val="both"/>
        <w:rPr>
          <w:rFonts w:ascii="Symbol" w:hAnsi="Symbol" w:eastAsia="Symbol"/>
          <w:b/>
          <w:bCs/>
        </w:rPr>
      </w:pPr>
      <w:r>
        <w:rPr>
          <w:rFonts w:hint="eastAsia" w:ascii="Times New Roman" w:hAnsi="Times New Roman" w:eastAsia="SimSun"/>
          <w:lang w:val="en-US" w:eastAsia="zh-CN"/>
        </w:rPr>
        <w:t>Work experience under high pressure</w:t>
      </w:r>
    </w:p>
    <w:p>
      <w:pPr>
        <w:numPr>
          <w:ilvl w:val="0"/>
          <w:numId w:val="4"/>
        </w:numPr>
        <w:tabs>
          <w:tab w:val="left" w:pos="480"/>
        </w:tabs>
        <w:spacing w:line="360" w:lineRule="auto"/>
        <w:ind w:left="480" w:hanging="480"/>
        <w:jc w:val="both"/>
        <w:rPr>
          <w:rFonts w:ascii="Symbol" w:hAnsi="Symbol" w:eastAsia="Symbol"/>
        </w:rPr>
      </w:pPr>
      <w:r>
        <w:rPr>
          <w:rFonts w:ascii="Times New Roman" w:hAnsi="Times New Roman" w:eastAsia="Times New Roman"/>
        </w:rPr>
        <w:t xml:space="preserve">Worked </w:t>
      </w:r>
      <w:r>
        <w:rPr>
          <w:rFonts w:hint="eastAsia" w:ascii="Times New Roman" w:hAnsi="Times New Roman" w:eastAsia="SimSun"/>
          <w:lang w:val="en-US" w:eastAsia="zh-CN"/>
        </w:rPr>
        <w:t>20</w:t>
      </w:r>
      <w:r>
        <w:rPr>
          <w:rFonts w:ascii="Times New Roman" w:hAnsi="Times New Roman" w:eastAsia="Times New Roman"/>
        </w:rPr>
        <w:t xml:space="preserve"> hours per week during the school year, which developed</w:t>
      </w:r>
      <w:r>
        <w:rPr>
          <w:rFonts w:hint="eastAsia" w:ascii="Times New Roman" w:hAnsi="Times New Roman" w:eastAsia="SimSun"/>
          <w:lang w:val="en-US" w:eastAsia="zh-CN"/>
        </w:rPr>
        <w:t xml:space="preserve"> my</w:t>
      </w:r>
      <w:r>
        <w:rPr>
          <w:rFonts w:ascii="Times New Roman" w:hAnsi="Times New Roman" w:eastAsia="Times New Roman"/>
        </w:rPr>
        <w:t xml:space="preserve"> </w:t>
      </w:r>
      <w:r>
        <w:rPr>
          <w:rFonts w:ascii="Times New Roman" w:hAnsi="Times New Roman" w:eastAsia="Times New Roman"/>
          <w:b/>
          <w:bCs/>
        </w:rPr>
        <w:t>time</w:t>
      </w:r>
      <w:r>
        <w:rPr>
          <w:rFonts w:hint="eastAsia" w:ascii="Times New Roman" w:hAnsi="Times New Roman" w:eastAsia="SimSun"/>
          <w:b/>
          <w:bCs/>
          <w:lang w:val="en-US" w:eastAsia="zh-CN"/>
        </w:rPr>
        <w:t>-</w:t>
      </w:r>
      <w:r>
        <w:rPr>
          <w:rFonts w:ascii="Times New Roman" w:hAnsi="Times New Roman" w:eastAsia="Times New Roman"/>
          <w:b/>
          <w:bCs/>
        </w:rPr>
        <w:t>management skill</w:t>
      </w:r>
    </w:p>
    <w:p>
      <w:pPr>
        <w:numPr>
          <w:ilvl w:val="0"/>
          <w:numId w:val="4"/>
        </w:numPr>
        <w:tabs>
          <w:tab w:val="left" w:pos="480"/>
        </w:tabs>
        <w:spacing w:line="360" w:lineRule="auto"/>
        <w:ind w:left="480" w:hanging="480"/>
        <w:jc w:val="both"/>
        <w:rPr>
          <w:rFonts w:ascii="Times New Roman" w:hAnsi="Times New Roman" w:eastAsia="Times New Roman"/>
        </w:rPr>
      </w:pPr>
      <w:r>
        <w:rPr>
          <w:rFonts w:hint="eastAsia" w:ascii="Symbol" w:hAnsi="Symbol" w:eastAsia="SimSun"/>
          <w:lang w:val="en-US" w:eastAsia="zh-CN"/>
        </w:rPr>
        <w:t>A</w:t>
      </w:r>
      <w:r>
        <w:rPr>
          <w:rFonts w:hint="eastAsia" w:ascii="Times New Roman" w:hAnsi="Times New Roman" w:eastAsia="SimSun" w:cs="Times New Roman"/>
          <w:lang w:val="en-US" w:eastAsia="zh-CN"/>
        </w:rPr>
        <w:t>s one of two kitchen staffs in a shift, I was trained to be organized a</w:t>
      </w:r>
      <w:bookmarkStart w:id="0" w:name="_GoBack"/>
      <w:bookmarkEnd w:id="0"/>
      <w:r>
        <w:rPr>
          <w:rFonts w:hint="eastAsia" w:ascii="Times New Roman" w:hAnsi="Times New Roman" w:eastAsia="SimSun" w:cs="Times New Roman"/>
          <w:lang w:val="en-US" w:eastAsia="zh-CN"/>
        </w:rPr>
        <w:t>nd efficient with the work</w:t>
      </w:r>
    </w:p>
    <w:p>
      <w:pPr>
        <w:spacing w:line="360" w:lineRule="auto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color w:val="0D0D0D"/>
          <w:sz w:val="24"/>
          <w:u w:val="single"/>
        </w:rPr>
      </w:pPr>
      <w:r>
        <w:rPr>
          <w:rFonts w:hint="eastAsia" w:ascii="Times New Roman" w:hAnsi="Times New Roman" w:eastAsia="SimSun"/>
          <w:color w:val="0D0D0D"/>
          <w:sz w:val="24"/>
          <w:u w:val="single"/>
          <w:lang w:val="en-US" w:eastAsia="zh-CN"/>
        </w:rPr>
        <w:t>VOLUNTEERING</w:t>
      </w:r>
      <w:r>
        <w:rPr>
          <w:rFonts w:ascii="Times New Roman" w:hAnsi="Times New Roman" w:eastAsia="Times New Roman"/>
          <w:color w:val="0D0D0D"/>
          <w:sz w:val="24"/>
          <w:u w:val="single"/>
        </w:rPr>
        <w:t xml:space="preserve"> EXPERIENCE</w:t>
      </w:r>
    </w:p>
    <w:p>
      <w:pPr>
        <w:spacing w:line="240" w:lineRule="auto"/>
        <w:rPr>
          <w:rFonts w:hint="eastAsia" w:ascii="Times New Roman" w:hAnsi="Times New Roman" w:eastAsia="SimSun"/>
          <w:b/>
          <w:bCs/>
          <w:lang w:val="en-US" w:eastAsia="zh-CN"/>
        </w:rPr>
      </w:pPr>
    </w:p>
    <w:p>
      <w:pPr>
        <w:spacing w:line="240" w:lineRule="auto"/>
        <w:rPr>
          <w:rFonts w:hint="eastAsia" w:ascii="Times New Roman" w:hAnsi="Times New Roman" w:eastAsia="SimSun"/>
          <w:b/>
          <w:bCs/>
          <w:lang w:val="en-US" w:eastAsia="zh-CN"/>
        </w:rPr>
      </w:pPr>
      <w:r>
        <w:rPr>
          <w:rFonts w:hint="eastAsia" w:ascii="Times New Roman" w:hAnsi="Times New Roman" w:eastAsia="SimSun"/>
          <w:b/>
          <w:bCs/>
          <w:lang w:val="en-US" w:eastAsia="zh-CN"/>
        </w:rPr>
        <w:t>Long-term Volunteer Receptionist</w:t>
      </w:r>
    </w:p>
    <w:p>
      <w:pPr>
        <w:spacing w:line="240" w:lineRule="auto"/>
        <w:rPr>
          <w:rFonts w:hint="eastAsia" w:ascii="Times New Roman" w:hAnsi="Times New Roman" w:eastAsia="SimSun"/>
          <w:b/>
          <w:bCs/>
          <w:lang w:val="en-US" w:eastAsia="zh-CN"/>
        </w:rPr>
      </w:pPr>
      <w:r>
        <w:rPr>
          <w:rFonts w:hint="eastAsia" w:ascii="Times New Roman" w:hAnsi="Times New Roman" w:eastAsia="SimSun"/>
          <w:b/>
          <w:bCs/>
          <w:lang w:val="en-US" w:eastAsia="zh-CN"/>
        </w:rPr>
        <w:t>October 2015 - May 2016</w:t>
      </w:r>
    </w:p>
    <w:p>
      <w:pPr>
        <w:spacing w:line="240" w:lineRule="auto"/>
        <w:rPr>
          <w:rFonts w:hint="eastAsia" w:ascii="Times New Roman" w:hAnsi="Times New Roman" w:eastAsia="SimSun"/>
          <w:b/>
          <w:bCs/>
          <w:lang w:val="en-US" w:eastAsia="zh-CN"/>
        </w:rPr>
      </w:pPr>
      <w:r>
        <w:rPr>
          <w:rFonts w:hint="eastAsia" w:ascii="Times New Roman" w:hAnsi="Times New Roman" w:eastAsia="SimSun"/>
          <w:b/>
          <w:bCs/>
          <w:lang w:val="en-US" w:eastAsia="zh-CN"/>
        </w:rPr>
        <w:t>North York Christian Community Church</w:t>
      </w:r>
    </w:p>
    <w:p>
      <w:pPr>
        <w:spacing w:line="240" w:lineRule="auto"/>
        <w:rPr>
          <w:rFonts w:hint="eastAsia" w:ascii="Times New Roman" w:hAnsi="Times New Roman" w:eastAsia="SimSun"/>
          <w:b/>
          <w:bCs/>
          <w:lang w:val="en-US" w:eastAsia="zh-CN"/>
        </w:rPr>
      </w:pPr>
    </w:p>
    <w:p>
      <w:pPr>
        <w:numPr>
          <w:ilvl w:val="0"/>
          <w:numId w:val="4"/>
        </w:numPr>
        <w:tabs>
          <w:tab w:val="left" w:pos="480"/>
        </w:tabs>
        <w:spacing w:line="360" w:lineRule="auto"/>
        <w:ind w:left="480" w:hanging="480"/>
        <w:jc w:val="both"/>
        <w:rPr>
          <w:rFonts w:ascii="Symbol" w:hAnsi="Symbol" w:eastAsia="Symbol"/>
          <w:b/>
          <w:bCs/>
        </w:rPr>
      </w:pPr>
      <w:r>
        <w:rPr>
          <w:rFonts w:hint="eastAsia" w:ascii="Times New Roman" w:hAnsi="Times New Roman" w:eastAsia="SimSun"/>
          <w:lang w:val="en-US" w:eastAsia="zh-CN"/>
        </w:rPr>
        <w:t>Assist with organizing and coordinating the events in NYCCC</w:t>
      </w:r>
    </w:p>
    <w:p>
      <w:pPr>
        <w:numPr>
          <w:ilvl w:val="0"/>
          <w:numId w:val="4"/>
        </w:numPr>
        <w:tabs>
          <w:tab w:val="left" w:pos="480"/>
        </w:tabs>
        <w:spacing w:line="360" w:lineRule="auto"/>
        <w:ind w:left="480" w:hanging="480"/>
        <w:jc w:val="both"/>
        <w:rPr>
          <w:rFonts w:ascii="Symbol" w:hAnsi="Symbol" w:eastAsia="Symbol"/>
          <w:b/>
          <w:bCs/>
        </w:rPr>
      </w:pPr>
      <w:r>
        <w:rPr>
          <w:rFonts w:hint="eastAsia" w:ascii="Times New Roman" w:hAnsi="Times New Roman" w:eastAsia="SimSun"/>
          <w:lang w:val="en-US" w:eastAsia="zh-CN"/>
        </w:rPr>
        <w:t xml:space="preserve">My </w:t>
      </w:r>
      <w:r>
        <w:rPr>
          <w:rFonts w:hint="eastAsia" w:ascii="Times New Roman" w:hAnsi="Times New Roman" w:eastAsia="SimSun"/>
          <w:b/>
          <w:bCs/>
          <w:lang w:val="en-US" w:eastAsia="zh-CN"/>
        </w:rPr>
        <w:t>communication and organization skills</w:t>
      </w:r>
      <w:r>
        <w:rPr>
          <w:rFonts w:hint="eastAsia" w:ascii="Times New Roman" w:hAnsi="Times New Roman" w:eastAsia="SimSun"/>
          <w:lang w:val="en-US" w:eastAsia="zh-CN"/>
        </w:rPr>
        <w:t xml:space="preserve"> were developed</w:t>
      </w:r>
    </w:p>
    <w:p>
      <w:pPr>
        <w:numPr>
          <w:ilvl w:val="0"/>
          <w:numId w:val="0"/>
        </w:numPr>
        <w:tabs>
          <w:tab w:val="left" w:pos="480"/>
        </w:tabs>
        <w:spacing w:line="360" w:lineRule="auto"/>
        <w:ind w:leftChars="0"/>
        <w:jc w:val="both"/>
        <w:rPr>
          <w:rFonts w:hint="eastAsia" w:ascii="Times New Roman" w:hAnsi="Times New Roman" w:eastAsia="SimSun"/>
          <w:lang w:val="en-US" w:eastAsia="zh-CN"/>
        </w:rPr>
      </w:pPr>
    </w:p>
    <w:p>
      <w:pPr>
        <w:numPr>
          <w:ilvl w:val="0"/>
          <w:numId w:val="0"/>
        </w:numPr>
        <w:tabs>
          <w:tab w:val="left" w:pos="480"/>
        </w:tabs>
        <w:spacing w:line="240" w:lineRule="auto"/>
        <w:ind w:leftChars="0"/>
        <w:jc w:val="both"/>
        <w:rPr>
          <w:rFonts w:hint="eastAsia" w:ascii="Times New Roman" w:hAnsi="Times New Roman" w:eastAsia="SimSun"/>
          <w:b/>
          <w:bCs/>
          <w:lang w:val="en-US" w:eastAsia="zh-CN"/>
        </w:rPr>
      </w:pPr>
      <w:r>
        <w:rPr>
          <w:rFonts w:hint="eastAsia" w:ascii="Times New Roman" w:hAnsi="Times New Roman" w:eastAsia="SimSun"/>
          <w:b/>
          <w:bCs/>
          <w:lang w:val="en-US" w:eastAsia="zh-CN"/>
        </w:rPr>
        <w:t>Experiential Volunteering Participation in DeltaHacks IV</w:t>
      </w:r>
    </w:p>
    <w:p>
      <w:pPr>
        <w:numPr>
          <w:ilvl w:val="0"/>
          <w:numId w:val="0"/>
        </w:numPr>
        <w:tabs>
          <w:tab w:val="left" w:pos="480"/>
        </w:tabs>
        <w:spacing w:line="240" w:lineRule="auto"/>
        <w:ind w:leftChars="0"/>
        <w:jc w:val="both"/>
        <w:rPr>
          <w:rFonts w:hint="eastAsia" w:ascii="Times New Roman" w:hAnsi="Times New Roman" w:eastAsia="SimSun"/>
          <w:b/>
          <w:bCs/>
          <w:lang w:val="en-US" w:eastAsia="zh-CN"/>
        </w:rPr>
      </w:pPr>
      <w:r>
        <w:rPr>
          <w:rFonts w:hint="eastAsia" w:ascii="Times New Roman" w:hAnsi="Times New Roman" w:eastAsia="SimSun"/>
          <w:b/>
          <w:bCs/>
          <w:lang w:val="en-US" w:eastAsia="zh-CN"/>
        </w:rPr>
        <w:t>January 2018</w:t>
      </w:r>
    </w:p>
    <w:p>
      <w:pPr>
        <w:numPr>
          <w:ilvl w:val="0"/>
          <w:numId w:val="0"/>
        </w:numPr>
        <w:tabs>
          <w:tab w:val="left" w:pos="480"/>
        </w:tabs>
        <w:spacing w:line="240" w:lineRule="auto"/>
        <w:ind w:leftChars="0"/>
        <w:jc w:val="both"/>
        <w:rPr>
          <w:rFonts w:hint="eastAsia" w:ascii="Times New Roman" w:hAnsi="Times New Roman" w:eastAsia="SimSun"/>
          <w:b/>
          <w:bCs/>
          <w:lang w:val="en-US" w:eastAsia="zh-CN"/>
        </w:rPr>
      </w:pPr>
      <w:r>
        <w:rPr>
          <w:rFonts w:hint="eastAsia" w:ascii="Times New Roman" w:hAnsi="Times New Roman" w:eastAsia="SimSun"/>
          <w:b/>
          <w:bCs/>
          <w:lang w:val="en-US" w:eastAsia="zh-CN"/>
        </w:rPr>
        <w:t>DeltaHacks IV, Mcmaster University, Hamilton, ON</w:t>
      </w:r>
    </w:p>
    <w:p>
      <w:pPr>
        <w:numPr>
          <w:ilvl w:val="0"/>
          <w:numId w:val="0"/>
        </w:numPr>
        <w:tabs>
          <w:tab w:val="left" w:pos="480"/>
        </w:tabs>
        <w:spacing w:line="240" w:lineRule="auto"/>
        <w:ind w:leftChars="0"/>
        <w:jc w:val="both"/>
        <w:rPr>
          <w:rFonts w:hint="eastAsia" w:ascii="Times New Roman" w:hAnsi="Times New Roman" w:eastAsia="SimSun"/>
          <w:b/>
          <w:bCs/>
          <w:lang w:val="en-US" w:eastAsia="zh-CN"/>
        </w:rPr>
      </w:pPr>
    </w:p>
    <w:p>
      <w:pPr>
        <w:numPr>
          <w:ilvl w:val="0"/>
          <w:numId w:val="4"/>
        </w:numPr>
        <w:tabs>
          <w:tab w:val="left" w:pos="480"/>
        </w:tabs>
        <w:spacing w:line="360" w:lineRule="auto"/>
        <w:ind w:left="480" w:hanging="480"/>
        <w:jc w:val="both"/>
        <w:rPr>
          <w:rFonts w:ascii="Symbol" w:hAnsi="Symbol" w:eastAsia="Symbol"/>
          <w:b/>
          <w:bCs/>
        </w:rPr>
      </w:pPr>
      <w:r>
        <w:rPr>
          <w:rFonts w:hint="eastAsia" w:ascii="Times New Roman" w:hAnsi="Times New Roman" w:eastAsia="SimSun"/>
          <w:lang w:val="en-US" w:eastAsia="zh-CN"/>
        </w:rPr>
        <w:t>Generally help the manager and organizer to manage the Hackathon event.</w:t>
      </w:r>
    </w:p>
    <w:p>
      <w:pPr>
        <w:numPr>
          <w:ilvl w:val="0"/>
          <w:numId w:val="0"/>
        </w:numPr>
        <w:tabs>
          <w:tab w:val="left" w:pos="480"/>
        </w:tabs>
        <w:spacing w:line="360" w:lineRule="auto"/>
        <w:jc w:val="both"/>
        <w:rPr>
          <w:rFonts w:hint="eastAsia" w:ascii="Times New Roman" w:hAnsi="Times New Roman" w:eastAsia="SimSun"/>
          <w:lang w:val="en-US" w:eastAsia="zh-CN"/>
        </w:rPr>
      </w:pPr>
    </w:p>
    <w:p>
      <w:pPr>
        <w:numPr>
          <w:ilvl w:val="0"/>
          <w:numId w:val="0"/>
        </w:numPr>
        <w:tabs>
          <w:tab w:val="left" w:pos="480"/>
        </w:tabs>
        <w:spacing w:line="240" w:lineRule="auto"/>
        <w:ind w:leftChars="0"/>
        <w:jc w:val="both"/>
        <w:rPr>
          <w:rFonts w:hint="eastAsia" w:ascii="Times New Roman" w:hAnsi="Times New Roman" w:eastAsia="SimSun"/>
          <w:b/>
          <w:bCs/>
          <w:lang w:val="en-US" w:eastAsia="zh-CN"/>
        </w:rPr>
      </w:pPr>
      <w:r>
        <w:rPr>
          <w:rFonts w:hint="eastAsia" w:ascii="Times New Roman" w:hAnsi="Times New Roman" w:eastAsia="SimSun"/>
          <w:b/>
          <w:bCs/>
          <w:lang w:val="en-US" w:eastAsia="zh-CN"/>
        </w:rPr>
        <w:t>International Mentorship Mentor</w:t>
      </w:r>
    </w:p>
    <w:p>
      <w:pPr>
        <w:numPr>
          <w:ilvl w:val="0"/>
          <w:numId w:val="0"/>
        </w:numPr>
        <w:tabs>
          <w:tab w:val="left" w:pos="480"/>
        </w:tabs>
        <w:spacing w:line="240" w:lineRule="auto"/>
        <w:ind w:leftChars="0"/>
        <w:jc w:val="both"/>
        <w:rPr>
          <w:rFonts w:hint="eastAsia" w:ascii="Times New Roman" w:hAnsi="Times New Roman" w:eastAsia="SimSun"/>
          <w:b/>
          <w:bCs/>
          <w:lang w:val="en-US" w:eastAsia="zh-CN"/>
        </w:rPr>
      </w:pPr>
      <w:r>
        <w:rPr>
          <w:rFonts w:hint="eastAsia" w:ascii="Times New Roman" w:hAnsi="Times New Roman" w:eastAsia="SimSun"/>
          <w:b/>
          <w:bCs/>
          <w:lang w:val="en-US" w:eastAsia="zh-CN"/>
        </w:rPr>
        <w:t>May 2018 - Present</w:t>
      </w:r>
    </w:p>
    <w:p>
      <w:pPr>
        <w:numPr>
          <w:ilvl w:val="0"/>
          <w:numId w:val="0"/>
        </w:numPr>
        <w:tabs>
          <w:tab w:val="left" w:pos="480"/>
        </w:tabs>
        <w:spacing w:line="240" w:lineRule="auto"/>
        <w:ind w:leftChars="0"/>
        <w:jc w:val="both"/>
        <w:rPr>
          <w:rFonts w:hint="eastAsia" w:ascii="Times New Roman" w:hAnsi="Times New Roman" w:eastAsia="SimSun"/>
          <w:b/>
          <w:bCs/>
          <w:lang w:val="en-US" w:eastAsia="zh-CN"/>
        </w:rPr>
      </w:pPr>
      <w:r>
        <w:rPr>
          <w:rFonts w:hint="eastAsia" w:ascii="Times New Roman" w:hAnsi="Times New Roman" w:eastAsia="SimSun"/>
          <w:b/>
          <w:bCs/>
          <w:lang w:val="en-US" w:eastAsia="zh-CN"/>
        </w:rPr>
        <w:t>International Students Program, Mcmaster University, Hamilton, ON</w:t>
      </w:r>
    </w:p>
    <w:p>
      <w:pPr>
        <w:numPr>
          <w:ilvl w:val="0"/>
          <w:numId w:val="0"/>
        </w:numPr>
        <w:tabs>
          <w:tab w:val="left" w:pos="480"/>
        </w:tabs>
        <w:spacing w:line="240" w:lineRule="auto"/>
        <w:ind w:leftChars="0"/>
        <w:jc w:val="both"/>
        <w:rPr>
          <w:rFonts w:hint="eastAsia" w:ascii="Times New Roman" w:hAnsi="Times New Roman" w:eastAsia="SimSun"/>
          <w:b/>
          <w:bCs/>
          <w:lang w:val="en-US" w:eastAsia="zh-CN"/>
        </w:rPr>
      </w:pPr>
    </w:p>
    <w:p>
      <w:pPr>
        <w:numPr>
          <w:ilvl w:val="0"/>
          <w:numId w:val="4"/>
        </w:numPr>
        <w:tabs>
          <w:tab w:val="left" w:pos="480"/>
        </w:tabs>
        <w:spacing w:line="360" w:lineRule="auto"/>
        <w:ind w:left="480" w:hanging="480"/>
        <w:jc w:val="both"/>
        <w:rPr>
          <w:rFonts w:ascii="Symbol" w:hAnsi="Symbol" w:eastAsia="Symbol"/>
          <w:b/>
          <w:bCs/>
        </w:rPr>
      </w:pPr>
      <w:r>
        <w:rPr>
          <w:rFonts w:hint="eastAsia" w:ascii="Times New Roman" w:hAnsi="Times New Roman" w:eastAsia="SimSun"/>
          <w:lang w:val="en-US" w:eastAsia="zh-CN"/>
        </w:rPr>
        <w:t>Trained to be a professional and personal mentor to help the first-year international student get familiar with the new s</w:t>
      </w:r>
      <w:r>
        <w:rPr>
          <w:rFonts w:hint="default" w:ascii="Times New Roman" w:hAnsi="Times New Roman" w:eastAsia="SimSun"/>
          <w:lang w:val="en-CA" w:eastAsia="zh-CN"/>
        </w:rPr>
        <w:t>urroun</w:t>
      </w:r>
      <w:r>
        <w:rPr>
          <w:rFonts w:hint="eastAsia" w:ascii="Times New Roman" w:hAnsi="Times New Roman" w:eastAsia="SimSun"/>
          <w:lang w:val="en-US" w:eastAsia="zh-CN"/>
        </w:rPr>
        <w:t>dings.</w:t>
      </w:r>
    </w:p>
    <w:p>
      <w:pPr>
        <w:numPr>
          <w:ilvl w:val="0"/>
          <w:numId w:val="4"/>
        </w:numPr>
        <w:tabs>
          <w:tab w:val="left" w:pos="480"/>
        </w:tabs>
        <w:spacing w:line="360" w:lineRule="auto"/>
        <w:ind w:left="480" w:hanging="480"/>
        <w:jc w:val="both"/>
        <w:rPr>
          <w:rFonts w:ascii="Symbol" w:hAnsi="Symbol" w:eastAsia="Symbol"/>
          <w:b/>
          <w:bCs/>
        </w:rPr>
      </w:pPr>
      <w:r>
        <w:rPr>
          <w:rFonts w:hint="eastAsia" w:ascii="Times New Roman" w:hAnsi="Times New Roman" w:eastAsia="SimSun"/>
          <w:lang w:val="en-US" w:eastAsia="zh-CN"/>
        </w:rPr>
        <w:t xml:space="preserve">This experience helps me increase </w:t>
      </w:r>
      <w:r>
        <w:rPr>
          <w:rFonts w:hint="eastAsia" w:ascii="Times New Roman" w:hAnsi="Times New Roman" w:eastAsia="SimSun"/>
          <w:b/>
          <w:bCs/>
          <w:lang w:val="en-US" w:eastAsia="zh-CN"/>
        </w:rPr>
        <w:t>my self-motivation and communication skills</w:t>
      </w:r>
      <w:r>
        <w:rPr>
          <w:rFonts w:hint="eastAsia" w:ascii="Times New Roman" w:hAnsi="Times New Roman" w:eastAsia="SimSun"/>
          <w:lang w:val="en-US" w:eastAsia="zh-CN"/>
        </w:rPr>
        <w:t>.</w:t>
      </w:r>
    </w:p>
    <w:p>
      <w:pPr>
        <w:numPr>
          <w:ilvl w:val="0"/>
          <w:numId w:val="0"/>
        </w:numPr>
        <w:tabs>
          <w:tab w:val="left" w:pos="480"/>
        </w:tabs>
        <w:spacing w:line="360" w:lineRule="auto"/>
        <w:jc w:val="both"/>
        <w:rPr>
          <w:rFonts w:hint="eastAsia" w:ascii="Times New Roman" w:hAnsi="Times New Roman" w:eastAsia="SimSun"/>
          <w:lang w:val="en-US" w:eastAsia="zh-CN"/>
        </w:rPr>
      </w:pPr>
    </w:p>
    <w:p>
      <w:pPr>
        <w:spacing w:line="0" w:lineRule="atLeast"/>
        <w:rPr>
          <w:rFonts w:ascii="Times New Roman" w:hAnsi="Times New Roman" w:eastAsia="Times New Roman"/>
          <w:color w:val="0D0D0D"/>
          <w:sz w:val="24"/>
          <w:u w:val="single"/>
        </w:rPr>
      </w:pPr>
    </w:p>
    <w:p>
      <w:pPr>
        <w:spacing w:line="0" w:lineRule="atLeast"/>
        <w:rPr>
          <w:rFonts w:ascii="Times New Roman" w:hAnsi="Times New Roman" w:eastAsia="Times New Roman"/>
          <w:color w:val="0D0D0D"/>
          <w:sz w:val="24"/>
          <w:u w:val="single"/>
        </w:rPr>
      </w:pPr>
      <w:r>
        <w:rPr>
          <w:rFonts w:ascii="Times New Roman" w:hAnsi="Times New Roman" w:eastAsia="Times New Roman"/>
          <w:color w:val="0D0D0D"/>
          <w:sz w:val="24"/>
          <w:u w:val="single"/>
        </w:rPr>
        <w:t>SKILLS</w:t>
      </w:r>
    </w:p>
    <w:p>
      <w:pPr>
        <w:spacing w:line="179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b/>
          <w:bCs/>
        </w:rPr>
      </w:pPr>
      <w:r>
        <w:rPr>
          <w:rFonts w:ascii="Times New Roman" w:hAnsi="Times New Roman" w:eastAsia="Times New Roman"/>
          <w:b/>
          <w:bCs/>
        </w:rPr>
        <w:t>Software</w:t>
      </w:r>
    </w:p>
    <w:p>
      <w:pPr>
        <w:spacing w:line="198" w:lineRule="exact"/>
        <w:rPr>
          <w:rFonts w:ascii="Times New Roman" w:hAnsi="Times New Roman" w:eastAsia="Times New Roman"/>
        </w:rPr>
      </w:pPr>
    </w:p>
    <w:p>
      <w:pPr>
        <w:numPr>
          <w:ilvl w:val="0"/>
          <w:numId w:val="5"/>
        </w:numPr>
        <w:tabs>
          <w:tab w:val="left" w:pos="480"/>
        </w:tabs>
        <w:spacing w:line="360" w:lineRule="auto"/>
        <w:ind w:left="480" w:hanging="480"/>
        <w:jc w:val="both"/>
        <w:rPr>
          <w:rFonts w:ascii="Symbol" w:hAnsi="Symbol" w:eastAsia="Symbol"/>
        </w:rPr>
      </w:pPr>
      <w:r>
        <w:rPr>
          <w:rFonts w:hint="eastAsia" w:ascii="Times New Roman" w:hAnsi="Times New Roman" w:eastAsia="SimSun"/>
          <w:lang w:val="en-US" w:eastAsia="zh-CN"/>
        </w:rPr>
        <w:t>Basis use</w:t>
      </w:r>
      <w:r>
        <w:rPr>
          <w:rFonts w:ascii="Times New Roman" w:hAnsi="Times New Roman" w:eastAsia="Times New Roman"/>
        </w:rPr>
        <w:t xml:space="preserve"> </w:t>
      </w:r>
      <w:r>
        <w:rPr>
          <w:rFonts w:hint="eastAsia" w:ascii="Times New Roman" w:hAnsi="Times New Roman" w:eastAsia="SimSun"/>
          <w:lang w:val="en-US" w:eastAsia="zh-CN"/>
        </w:rPr>
        <w:t xml:space="preserve">of </w:t>
      </w:r>
      <w:r>
        <w:rPr>
          <w:rFonts w:ascii="Times New Roman" w:hAnsi="Times New Roman" w:eastAsia="Times New Roman"/>
          <w:b/>
        </w:rPr>
        <w:t>MS Office</w:t>
      </w:r>
      <w:r>
        <w:rPr>
          <w:rFonts w:ascii="Times New Roman" w:hAnsi="Times New Roman" w:eastAsia="Times New Roman"/>
        </w:rPr>
        <w:t xml:space="preserve"> including Word, Excel</w:t>
      </w:r>
      <w:r>
        <w:rPr>
          <w:rFonts w:hint="eastAsia" w:ascii="Times New Roman" w:hAnsi="Times New Roman" w:eastAsia="SimSun"/>
          <w:lang w:val="en-US" w:eastAsia="zh-CN"/>
        </w:rPr>
        <w:t xml:space="preserve"> and</w:t>
      </w:r>
      <w:r>
        <w:rPr>
          <w:rFonts w:ascii="Times New Roman" w:hAnsi="Times New Roman" w:eastAsia="Times New Roman"/>
        </w:rPr>
        <w:t xml:space="preserve"> PowerPoint</w:t>
      </w:r>
    </w:p>
    <w:p>
      <w:pPr>
        <w:numPr>
          <w:ilvl w:val="0"/>
          <w:numId w:val="5"/>
        </w:numPr>
        <w:tabs>
          <w:tab w:val="left" w:pos="480"/>
        </w:tabs>
        <w:spacing w:line="360" w:lineRule="auto"/>
        <w:ind w:left="480" w:hanging="480"/>
        <w:jc w:val="both"/>
        <w:rPr>
          <w:rFonts w:ascii="Symbol" w:hAnsi="Symbol" w:eastAsia="Symbol"/>
        </w:rPr>
      </w:pPr>
      <w:r>
        <w:rPr>
          <w:rFonts w:ascii="Times New Roman" w:hAnsi="Times New Roman" w:eastAsia="Times New Roman"/>
        </w:rPr>
        <w:t xml:space="preserve">Proficient </w:t>
      </w:r>
      <w:r>
        <w:rPr>
          <w:rFonts w:hint="eastAsia" w:ascii="Times New Roman" w:hAnsi="Times New Roman" w:eastAsia="SimSun"/>
          <w:lang w:val="en-US" w:eastAsia="zh-CN"/>
        </w:rPr>
        <w:t>skill</w:t>
      </w:r>
      <w:r>
        <w:rPr>
          <w:rFonts w:ascii="Times New Roman" w:hAnsi="Times New Roman" w:eastAsia="Times New Roman"/>
        </w:rPr>
        <w:t xml:space="preserve"> </w:t>
      </w:r>
      <w:r>
        <w:rPr>
          <w:rFonts w:ascii="Times New Roman" w:hAnsi="Times New Roman" w:eastAsia="Times New Roman"/>
          <w:lang w:val="en-CA"/>
        </w:rPr>
        <w:t>in use of</w:t>
      </w:r>
      <w:r>
        <w:rPr>
          <w:rFonts w:hint="eastAsia" w:ascii="Times New Roman" w:hAnsi="Times New Roman" w:eastAsia="SimSun"/>
          <w:lang w:val="en-US" w:eastAsia="zh-CN"/>
        </w:rPr>
        <w:t xml:space="preserve"> </w:t>
      </w:r>
      <w:r>
        <w:rPr>
          <w:rFonts w:hint="eastAsia" w:ascii="Times New Roman" w:hAnsi="Times New Roman" w:eastAsia="SimSun"/>
          <w:b/>
          <w:bCs/>
          <w:lang w:val="en-US" w:eastAsia="zh-CN"/>
        </w:rPr>
        <w:t>C,</w:t>
      </w:r>
      <w:r>
        <w:rPr>
          <w:rFonts w:ascii="Times New Roman" w:hAnsi="Times New Roman" w:eastAsia="Times New Roman"/>
        </w:rPr>
        <w:t xml:space="preserve"> </w:t>
      </w:r>
      <w:r>
        <w:rPr>
          <w:rFonts w:ascii="Times New Roman" w:hAnsi="Times New Roman" w:eastAsia="Times New Roman"/>
          <w:b/>
        </w:rPr>
        <w:t>Python</w:t>
      </w:r>
      <w:r>
        <w:rPr>
          <w:rFonts w:ascii="Times New Roman" w:hAnsi="Times New Roman" w:eastAsia="Times New Roman"/>
        </w:rPr>
        <w:t xml:space="preserve"> </w:t>
      </w:r>
      <w:r>
        <w:rPr>
          <w:rFonts w:hint="eastAsia" w:ascii="Times New Roman" w:hAnsi="Times New Roman" w:eastAsia="SimSun"/>
          <w:lang w:val="en-US" w:eastAsia="zh-CN"/>
        </w:rPr>
        <w:t xml:space="preserve">and </w:t>
      </w:r>
      <w:r>
        <w:rPr>
          <w:rFonts w:hint="eastAsia" w:ascii="Times New Roman" w:hAnsi="Times New Roman" w:eastAsia="SimSun"/>
          <w:b/>
          <w:bCs/>
          <w:lang w:val="en-US" w:eastAsia="zh-CN"/>
        </w:rPr>
        <w:t>Java</w:t>
      </w:r>
    </w:p>
    <w:p>
      <w:pPr>
        <w:numPr>
          <w:ilvl w:val="0"/>
          <w:numId w:val="5"/>
        </w:numPr>
        <w:tabs>
          <w:tab w:val="left" w:pos="480"/>
        </w:tabs>
        <w:spacing w:line="360" w:lineRule="auto"/>
        <w:ind w:left="480" w:hanging="480"/>
        <w:jc w:val="both"/>
        <w:rPr>
          <w:rFonts w:ascii="Times New Roman" w:hAnsi="Times New Roman" w:eastAsia="Times New Roman"/>
        </w:rPr>
      </w:pPr>
      <w:r>
        <w:rPr>
          <w:rFonts w:hint="eastAsia" w:ascii="Times New Roman" w:hAnsi="Times New Roman" w:eastAsia="SimSun"/>
          <w:lang w:val="en-US" w:eastAsia="zh-CN"/>
        </w:rPr>
        <w:t xml:space="preserve">Fundamental CAD knowledge with </w:t>
      </w:r>
      <w:r>
        <w:rPr>
          <w:rFonts w:hint="eastAsia" w:ascii="Times New Roman" w:hAnsi="Times New Roman" w:eastAsia="SimSun"/>
          <w:b/>
          <w:bCs/>
          <w:lang w:val="en-US" w:eastAsia="zh-CN"/>
        </w:rPr>
        <w:t>Autodesk</w:t>
      </w:r>
      <w:r>
        <w:rPr>
          <w:rFonts w:ascii="Times New Roman" w:hAnsi="Times New Roman" w:eastAsia="Times New Roman"/>
          <w:b/>
          <w:bCs/>
        </w:rPr>
        <w:t xml:space="preserve"> Inventor</w:t>
      </w:r>
    </w:p>
    <w:p>
      <w:pPr>
        <w:numPr>
          <w:ilvl w:val="0"/>
          <w:numId w:val="0"/>
        </w:numPr>
        <w:tabs>
          <w:tab w:val="left" w:pos="480"/>
        </w:tabs>
        <w:spacing w:line="360" w:lineRule="auto"/>
        <w:ind w:leftChars="0"/>
        <w:jc w:val="both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b/>
          <w:bCs/>
        </w:rPr>
      </w:pPr>
      <w:r>
        <w:rPr>
          <w:rFonts w:ascii="Times New Roman" w:hAnsi="Times New Roman" w:eastAsia="Times New Roman"/>
          <w:b/>
          <w:bCs/>
        </w:rPr>
        <w:t>Laboratory and Safety Training</w:t>
      </w:r>
    </w:p>
    <w:p>
      <w:pPr>
        <w:spacing w:line="0" w:lineRule="atLeast"/>
        <w:rPr>
          <w:rFonts w:ascii="Times New Roman" w:hAnsi="Times New Roman" w:eastAsia="Times New Roman"/>
          <w:b/>
          <w:bCs/>
        </w:rPr>
      </w:pPr>
    </w:p>
    <w:p>
      <w:pPr>
        <w:numPr>
          <w:ilvl w:val="0"/>
          <w:numId w:val="5"/>
        </w:numPr>
        <w:tabs>
          <w:tab w:val="left" w:pos="480"/>
        </w:tabs>
        <w:spacing w:line="0" w:lineRule="atLeast"/>
        <w:ind w:left="480" w:hanging="480"/>
        <w:jc w:val="both"/>
        <w:rPr>
          <w:rFonts w:ascii="Symbol" w:hAnsi="Symbol" w:eastAsia="Symbol"/>
          <w:b/>
          <w:bCs/>
        </w:rPr>
      </w:pPr>
      <w:r>
        <w:rPr>
          <w:rFonts w:hint="eastAsia" w:ascii="Times New Roman" w:hAnsi="Times New Roman" w:eastAsia="SimSun"/>
          <w:lang w:val="en-US" w:eastAsia="zh-CN"/>
        </w:rPr>
        <w:t>WHIMIS</w:t>
      </w:r>
      <w:r>
        <w:rPr>
          <w:rFonts w:hint="default" w:ascii="Times New Roman" w:hAnsi="Times New Roman" w:eastAsia="SimSun"/>
          <w:lang w:val="en-CA" w:eastAsia="zh-CN"/>
        </w:rPr>
        <w:t>(W</w:t>
      </w:r>
      <w:r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orkplace </w:t>
      </w:r>
      <w:r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sz w:val="20"/>
          <w:szCs w:val="20"/>
          <w:shd w:val="clear" w:fill="FFFFFF"/>
          <w:lang w:val="en-CA"/>
        </w:rPr>
        <w:t>H</w:t>
      </w:r>
      <w:r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sz w:val="20"/>
          <w:szCs w:val="20"/>
          <w:shd w:val="clear" w:fill="FFFFFF"/>
        </w:rPr>
        <w:t>azardous</w:t>
      </w:r>
      <w:r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sz w:val="20"/>
          <w:szCs w:val="20"/>
          <w:shd w:val="clear" w:fill="FFFFFF"/>
          <w:lang w:val="en-CA"/>
        </w:rPr>
        <w:t xml:space="preserve"> M</w:t>
      </w:r>
      <w:r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sz w:val="20"/>
          <w:szCs w:val="20"/>
          <w:shd w:val="clear" w:fill="FFFFFF"/>
        </w:rPr>
        <w:t>aterials</w:t>
      </w:r>
      <w:r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sz w:val="20"/>
          <w:szCs w:val="20"/>
          <w:shd w:val="clear" w:fill="FFFFFF"/>
          <w:lang w:val="en-CA"/>
        </w:rPr>
        <w:t xml:space="preserve"> I</w:t>
      </w:r>
      <w:r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nformation </w:t>
      </w:r>
      <w:r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sz w:val="20"/>
          <w:szCs w:val="20"/>
          <w:shd w:val="clear" w:fill="FFFFFF"/>
          <w:lang w:val="en-CA"/>
        </w:rPr>
        <w:t>S</w:t>
      </w:r>
      <w:r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sz w:val="20"/>
          <w:szCs w:val="20"/>
          <w:shd w:val="clear" w:fill="FFFFFF"/>
        </w:rPr>
        <w:t>ystem</w:t>
      </w:r>
      <w:r>
        <w:rPr>
          <w:rFonts w:hint="default" w:ascii="Times New Roman" w:hAnsi="Times New Roman" w:eastAsia="SimSun"/>
          <w:lang w:val="en-CA" w:eastAsia="zh-CN"/>
        </w:rPr>
        <w:t>)</w:t>
      </w:r>
    </w:p>
    <w:p>
      <w:pPr>
        <w:numPr>
          <w:ilvl w:val="0"/>
          <w:numId w:val="0"/>
        </w:numPr>
        <w:tabs>
          <w:tab w:val="left" w:pos="480"/>
        </w:tabs>
        <w:spacing w:line="0" w:lineRule="atLeast"/>
        <w:ind w:leftChars="0"/>
        <w:jc w:val="both"/>
        <w:rPr>
          <w:rFonts w:hint="eastAsia" w:ascii="Times New Roman" w:hAnsi="Times New Roman" w:eastAsia="SimSun"/>
          <w:lang w:val="en-US" w:eastAsia="zh-CN"/>
        </w:rPr>
      </w:pPr>
    </w:p>
    <w:p>
      <w:pPr>
        <w:spacing w:line="0" w:lineRule="atLeast"/>
        <w:rPr>
          <w:rFonts w:ascii="Times New Roman" w:hAnsi="Times New Roman" w:eastAsia="Times New Roman"/>
          <w:b/>
          <w:bCs/>
        </w:rPr>
      </w:pPr>
      <w:r>
        <w:rPr>
          <w:rFonts w:ascii="Times New Roman" w:hAnsi="Times New Roman" w:eastAsia="Times New Roman"/>
          <w:b/>
          <w:bCs/>
          <w:lang w:val="en-CA"/>
        </w:rPr>
        <w:t>Regulatory</w:t>
      </w:r>
      <w:r>
        <w:rPr>
          <w:rFonts w:ascii="Times New Roman" w:hAnsi="Times New Roman" w:eastAsia="Times New Roman"/>
          <w:b/>
          <w:bCs/>
        </w:rPr>
        <w:t xml:space="preserve"> Training</w:t>
      </w:r>
    </w:p>
    <w:p>
      <w:pPr>
        <w:spacing w:line="0" w:lineRule="atLeast"/>
        <w:rPr>
          <w:rFonts w:ascii="Times New Roman" w:hAnsi="Times New Roman" w:eastAsia="Times New Roman"/>
          <w:b/>
          <w:bCs/>
        </w:rPr>
      </w:pPr>
    </w:p>
    <w:p>
      <w:pPr>
        <w:numPr>
          <w:ilvl w:val="0"/>
          <w:numId w:val="5"/>
        </w:numPr>
        <w:tabs>
          <w:tab w:val="left" w:pos="480"/>
        </w:tabs>
        <w:spacing w:line="0" w:lineRule="atLeast"/>
        <w:ind w:left="480" w:hanging="480"/>
        <w:jc w:val="both"/>
        <w:rPr>
          <w:rFonts w:ascii="Symbol" w:hAnsi="Symbol" w:eastAsia="Symbol"/>
          <w:b/>
          <w:bCs/>
        </w:rPr>
      </w:pPr>
      <w:r>
        <w:rPr>
          <w:rFonts w:hint="default" w:ascii="Times New Roman" w:hAnsi="Times New Roman" w:eastAsia="SimSun"/>
          <w:lang w:val="en-CA" w:eastAsia="zh-CN"/>
        </w:rPr>
        <w:t>AODA(Accessibility for Ontarians with Disabilities Act)</w:t>
      </w:r>
    </w:p>
    <w:p>
      <w:pPr>
        <w:numPr>
          <w:ilvl w:val="0"/>
          <w:numId w:val="0"/>
        </w:numPr>
        <w:tabs>
          <w:tab w:val="left" w:pos="480"/>
        </w:tabs>
        <w:spacing w:line="0" w:lineRule="atLeast"/>
        <w:ind w:leftChars="0"/>
        <w:jc w:val="both"/>
        <w:rPr>
          <w:rFonts w:hint="eastAsia" w:ascii="Times New Roman" w:hAnsi="Times New Roman" w:eastAsia="SimSun"/>
          <w:b/>
          <w:bCs/>
          <w:lang w:val="en-US" w:eastAsia="zh-CN"/>
        </w:rPr>
      </w:pPr>
    </w:p>
    <w:p>
      <w:pPr>
        <w:numPr>
          <w:ilvl w:val="0"/>
          <w:numId w:val="0"/>
        </w:numPr>
        <w:tabs>
          <w:tab w:val="left" w:pos="480"/>
        </w:tabs>
        <w:spacing w:line="0" w:lineRule="atLeast"/>
        <w:ind w:leftChars="0"/>
        <w:jc w:val="both"/>
        <w:rPr>
          <w:rFonts w:hint="eastAsia" w:ascii="Times New Roman" w:hAnsi="Times New Roman" w:eastAsia="SimSun"/>
          <w:b/>
          <w:bCs/>
          <w:lang w:val="en-US" w:eastAsia="zh-CN"/>
        </w:rPr>
      </w:pPr>
      <w:r>
        <w:rPr>
          <w:rFonts w:hint="eastAsia" w:ascii="Times New Roman" w:hAnsi="Times New Roman" w:eastAsia="SimSun"/>
          <w:b/>
          <w:bCs/>
          <w:lang w:val="en-US" w:eastAsia="zh-CN"/>
        </w:rPr>
        <w:t>Languages</w:t>
      </w:r>
    </w:p>
    <w:p>
      <w:pPr>
        <w:numPr>
          <w:ilvl w:val="0"/>
          <w:numId w:val="0"/>
        </w:numPr>
        <w:tabs>
          <w:tab w:val="left" w:pos="480"/>
        </w:tabs>
        <w:spacing w:line="0" w:lineRule="atLeast"/>
        <w:ind w:leftChars="0"/>
        <w:jc w:val="both"/>
        <w:rPr>
          <w:rFonts w:hint="eastAsia" w:ascii="Times New Roman" w:hAnsi="Times New Roman" w:eastAsia="SimSun"/>
          <w:lang w:val="en-US" w:eastAsia="zh-CN"/>
        </w:rPr>
      </w:pPr>
    </w:p>
    <w:p>
      <w:pPr>
        <w:numPr>
          <w:ilvl w:val="0"/>
          <w:numId w:val="5"/>
        </w:numPr>
        <w:tabs>
          <w:tab w:val="left" w:pos="480"/>
        </w:tabs>
        <w:spacing w:line="360" w:lineRule="auto"/>
        <w:ind w:left="480" w:hanging="480"/>
        <w:jc w:val="both"/>
        <w:rPr>
          <w:rFonts w:ascii="Symbol" w:hAnsi="Symbol" w:eastAsia="Symbol"/>
          <w:b/>
          <w:bCs/>
        </w:rPr>
      </w:pPr>
      <w:r>
        <w:rPr>
          <w:rFonts w:hint="eastAsia" w:ascii="Times New Roman" w:hAnsi="Times New Roman" w:eastAsia="SimSun"/>
          <w:lang w:val="en-US" w:eastAsia="zh-CN"/>
        </w:rPr>
        <w:t>English(Fluent)</w:t>
      </w:r>
    </w:p>
    <w:p>
      <w:pPr>
        <w:numPr>
          <w:ilvl w:val="0"/>
          <w:numId w:val="5"/>
        </w:numPr>
        <w:tabs>
          <w:tab w:val="left" w:pos="480"/>
        </w:tabs>
        <w:spacing w:line="360" w:lineRule="auto"/>
        <w:ind w:left="480" w:hanging="480"/>
        <w:jc w:val="both"/>
        <w:rPr>
          <w:rFonts w:ascii="Symbol" w:hAnsi="Symbol" w:eastAsia="Symbol"/>
          <w:b/>
          <w:bCs/>
        </w:rPr>
      </w:pPr>
      <w:r>
        <w:rPr>
          <w:rFonts w:hint="eastAsia" w:ascii="Times New Roman" w:hAnsi="Times New Roman" w:eastAsia="SimSun"/>
          <w:lang w:val="en-US" w:eastAsia="zh-CN"/>
        </w:rPr>
        <w:t>Mandarin(Fluent)</w:t>
      </w:r>
    </w:p>
    <w:p>
      <w:pPr>
        <w:numPr>
          <w:ilvl w:val="0"/>
          <w:numId w:val="0"/>
        </w:numPr>
        <w:tabs>
          <w:tab w:val="left" w:pos="480"/>
        </w:tabs>
        <w:spacing w:line="0" w:lineRule="atLeast"/>
        <w:ind w:leftChars="0"/>
        <w:jc w:val="both"/>
        <w:rPr>
          <w:rFonts w:hint="eastAsia" w:ascii="Times New Roman" w:hAnsi="Times New Roman" w:eastAsia="SimSun"/>
          <w:lang w:val="en-US" w:eastAsia="zh-CN"/>
        </w:rPr>
      </w:pPr>
    </w:p>
    <w:p>
      <w:pPr>
        <w:numPr>
          <w:ilvl w:val="0"/>
          <w:numId w:val="0"/>
        </w:numPr>
        <w:spacing w:line="0" w:lineRule="atLeast"/>
        <w:ind w:leftChars="0"/>
        <w:rPr>
          <w:rFonts w:hint="eastAsia" w:ascii="Times New Roman" w:hAnsi="Times New Roman" w:eastAsia="Times New Roman"/>
          <w:b/>
          <w:bCs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 SemiConden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•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1">
    <w:nsid w:val="00000002"/>
    <w:multiLevelType w:val="multilevel"/>
    <w:tmpl w:val="00000002"/>
    <w:lvl w:ilvl="0" w:tentative="0">
      <w:start w:val="1"/>
      <w:numFmt w:val="bullet"/>
      <w:lvlText w:val="•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2">
    <w:nsid w:val="00000003"/>
    <w:multiLevelType w:val="multilevel"/>
    <w:tmpl w:val="00000003"/>
    <w:lvl w:ilvl="0" w:tentative="0">
      <w:start w:val="1"/>
      <w:numFmt w:val="bullet"/>
      <w:lvlText w:val="•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3">
    <w:nsid w:val="00000004"/>
    <w:multiLevelType w:val="multilevel"/>
    <w:tmpl w:val="00000004"/>
    <w:lvl w:ilvl="0" w:tentative="0">
      <w:start w:val="1"/>
      <w:numFmt w:val="bullet"/>
      <w:lvlText w:val="•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4">
    <w:nsid w:val="00000005"/>
    <w:multiLevelType w:val="multilevel"/>
    <w:tmpl w:val="00000005"/>
    <w:lvl w:ilvl="0" w:tentative="0">
      <w:start w:val="1"/>
      <w:numFmt w:val="bullet"/>
      <w:lvlText w:val="•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C602CD"/>
    <w:rsid w:val="08C602CD"/>
    <w:rsid w:val="100F7876"/>
    <w:rsid w:val="17F153B8"/>
    <w:rsid w:val="1F761B2D"/>
    <w:rsid w:val="23377828"/>
    <w:rsid w:val="24096BC5"/>
    <w:rsid w:val="28832687"/>
    <w:rsid w:val="2A1C0766"/>
    <w:rsid w:val="30FE25AD"/>
    <w:rsid w:val="417822F5"/>
    <w:rsid w:val="4FEA5582"/>
    <w:rsid w:val="76310DB5"/>
    <w:rsid w:val="7A7A67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502</Words>
  <Characters>2925</Characters>
  <Lines>0</Lines>
  <Paragraphs>0</Paragraphs>
  <TotalTime>151</TotalTime>
  <ScaleCrop>false</ScaleCrop>
  <LinksUpToDate>false</LinksUpToDate>
  <CharactersWithSpaces>3426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2018-04-25T01:02:00Z</dcterms:created>
  <dc:creator>Rex</dc:creator>
  <cp:lastModifiedBy>Rex</cp:lastModifiedBy>
  <dcterms:modified xsi:type="dcterms:W3CDTF">2018-12-29T13:04:33Z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